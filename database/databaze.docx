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DEDE" w:themeColor="background2" w:themeShade="E5"/>
  <w:body>
    <w:p w14:paraId="79E25004" w14:textId="0247D61B" w:rsidR="007A7F56" w:rsidRDefault="007A7F56" w:rsidP="007A7F56">
      <w:pPr>
        <w:pStyle w:val="ListParagraph"/>
        <w:numPr>
          <w:ilvl w:val="0"/>
          <w:numId w:val="24"/>
        </w:numPr>
      </w:pPr>
      <w:r>
        <w:t xml:space="preserve">What do you understand By </w:t>
      </w:r>
      <w:proofErr w:type="spellStart"/>
      <w:r>
        <w:t>Databaze</w:t>
      </w:r>
      <w:proofErr w:type="spellEnd"/>
      <w:r>
        <w:t>?</w:t>
      </w:r>
    </w:p>
    <w:p w14:paraId="3727F1A1" w14:textId="32CB347F" w:rsidR="007A7F56" w:rsidRPr="007A7F56" w:rsidRDefault="007A7F56" w:rsidP="006542BC">
      <w:pPr>
        <w:pStyle w:val="NoSpacing"/>
      </w:pPr>
      <w:r w:rsidRPr="007A7F56">
        <w:t>A database is a structured collection of data that is organized and stored electronically. It is designed to efficiently manage, store, and retrieve large amounts of information. Databases can store various types of data, such as text, numbers, multimedia, and more. They are commonly used in applications ranging from websites and mobile apps to business operations and scientific research.</w:t>
      </w:r>
    </w:p>
    <w:p w14:paraId="38A9C4B4" w14:textId="7A0A2512" w:rsidR="007A7F56" w:rsidRDefault="007A7F56" w:rsidP="007A7F56">
      <w:pPr>
        <w:rPr>
          <w:color w:val="000000" w:themeColor="text1"/>
        </w:rPr>
      </w:pPr>
    </w:p>
    <w:p w14:paraId="723D252A" w14:textId="77777777" w:rsidR="007A7F56" w:rsidRPr="007A7F56" w:rsidRDefault="007A7F56" w:rsidP="007A7F56">
      <w:pPr>
        <w:rPr>
          <w:color w:val="000000" w:themeColor="text1"/>
        </w:rPr>
      </w:pPr>
    </w:p>
    <w:p w14:paraId="6B640AC1" w14:textId="4A0F0A4D" w:rsidR="007A7F56" w:rsidRPr="003B0791" w:rsidRDefault="007A7F56" w:rsidP="003B0791">
      <w:pPr>
        <w:pStyle w:val="ListParagraph"/>
      </w:pPr>
      <w:r>
        <w:t>What is Normalization?</w:t>
      </w:r>
    </w:p>
    <w:p w14:paraId="70A1ADE5" w14:textId="08AE2480" w:rsidR="007A7F56" w:rsidRDefault="007A7F56" w:rsidP="007A7F56">
      <w:pPr>
        <w:pStyle w:val="ListParagraph"/>
        <w:numPr>
          <w:ilvl w:val="0"/>
          <w:numId w:val="28"/>
        </w:numPr>
      </w:pPr>
      <w:r w:rsidRPr="007A7F56">
        <w:t>Normalization is the process of organizing the data in a database efficiently. This process involves reducing redundancy and dependency by organizing fields and table of a database. By normalization, a database can be divided into smaller, related tables, and connect them with relationships. This not only organizes the data logically but also makes it easier to update and manage the databas</w:t>
      </w:r>
      <w:r>
        <w:t>e.</w:t>
      </w:r>
    </w:p>
    <w:p w14:paraId="1BBB0783" w14:textId="77777777" w:rsidR="007E79D6" w:rsidRDefault="007E79D6" w:rsidP="007E79D6"/>
    <w:p w14:paraId="0257B97E" w14:textId="77777777" w:rsidR="007E79D6" w:rsidRDefault="007E79D6" w:rsidP="007E79D6"/>
    <w:p w14:paraId="5FB8FCFF" w14:textId="2A9ED6C4" w:rsidR="007A7F56" w:rsidRDefault="007E79D6" w:rsidP="007E79D6">
      <w:pPr>
        <w:pStyle w:val="ListParagraph"/>
        <w:numPr>
          <w:ilvl w:val="0"/>
          <w:numId w:val="24"/>
        </w:numPr>
      </w:pPr>
      <w:r>
        <w:t>What is Difference between DBMS and RDBMS?</w:t>
      </w:r>
    </w:p>
    <w:p w14:paraId="1FAFC24C" w14:textId="77777777" w:rsidR="007E79D6" w:rsidRPr="007E79D6" w:rsidRDefault="007E79D6" w:rsidP="007E79D6">
      <w:pPr>
        <w:pStyle w:val="ListParagraph"/>
        <w:numPr>
          <w:ilvl w:val="0"/>
          <w:numId w:val="28"/>
        </w:numPr>
      </w:pPr>
      <w:r w:rsidRPr="007E79D6">
        <w:rPr>
          <w:lang w:val="en-IN"/>
        </w:rPr>
        <w:t>DBMS (Database Management System) and RDBMS (Relational Database Management System) are both software systems designed to manage databases. However, there are significant differences between the two:</w:t>
      </w:r>
    </w:p>
    <w:p w14:paraId="34BDA684" w14:textId="77777777" w:rsidR="007E79D6" w:rsidRPr="007E79D6" w:rsidRDefault="007E79D6" w:rsidP="007E79D6">
      <w:pPr>
        <w:numPr>
          <w:ilvl w:val="0"/>
          <w:numId w:val="29"/>
        </w:numPr>
        <w:rPr>
          <w:lang w:val="en-IN"/>
        </w:rPr>
      </w:pPr>
      <w:r w:rsidRPr="007E79D6">
        <w:rPr>
          <w:b/>
          <w:bCs/>
          <w:lang w:val="en-IN"/>
        </w:rPr>
        <w:t>DBMS (Database Management System):</w:t>
      </w:r>
    </w:p>
    <w:p w14:paraId="6AA9E5AD" w14:textId="77777777" w:rsidR="007E79D6" w:rsidRPr="007E79D6" w:rsidRDefault="007E79D6" w:rsidP="007E79D6">
      <w:pPr>
        <w:ind w:left="1440"/>
        <w:rPr>
          <w:lang w:val="en-IN"/>
        </w:rPr>
      </w:pPr>
      <w:r w:rsidRPr="007E79D6">
        <w:rPr>
          <w:b/>
          <w:bCs/>
          <w:lang w:val="en-IN"/>
        </w:rPr>
        <w:t>Definition:</w:t>
      </w:r>
      <w:r w:rsidRPr="007E79D6">
        <w:rPr>
          <w:lang w:val="en-IN"/>
        </w:rPr>
        <w:t xml:space="preserve"> A DBMS is a software system that enables users to interact with the database. It provides an interface to interact with the database, perform operations like insert, update, delete, and retrieve data.</w:t>
      </w:r>
    </w:p>
    <w:p w14:paraId="12DD01E1" w14:textId="77777777" w:rsidR="007E79D6" w:rsidRPr="007E79D6" w:rsidRDefault="007E79D6" w:rsidP="007E79D6">
      <w:pPr>
        <w:ind w:left="1440"/>
        <w:rPr>
          <w:lang w:val="en-IN"/>
        </w:rPr>
      </w:pPr>
      <w:r w:rsidRPr="007E79D6">
        <w:rPr>
          <w:b/>
          <w:bCs/>
          <w:lang w:val="en-IN"/>
        </w:rPr>
        <w:t>Data Structure:</w:t>
      </w:r>
      <w:r w:rsidRPr="007E79D6">
        <w:rPr>
          <w:lang w:val="en-IN"/>
        </w:rPr>
        <w:t xml:space="preserve"> DBMS can handle different types of data structures, including hierarchical, network, and relational models.</w:t>
      </w:r>
    </w:p>
    <w:p w14:paraId="439DDB05" w14:textId="77777777" w:rsidR="007E79D6" w:rsidRPr="007E79D6" w:rsidRDefault="007E79D6" w:rsidP="007E79D6">
      <w:pPr>
        <w:ind w:left="1440"/>
        <w:rPr>
          <w:lang w:val="en-IN"/>
        </w:rPr>
      </w:pPr>
      <w:r w:rsidRPr="007E79D6">
        <w:rPr>
          <w:b/>
          <w:bCs/>
          <w:lang w:val="en-IN"/>
        </w:rPr>
        <w:t>Schema:</w:t>
      </w:r>
      <w:r w:rsidRPr="007E79D6">
        <w:rPr>
          <w:lang w:val="en-IN"/>
        </w:rPr>
        <w:t xml:space="preserve"> DBMS may or may not have a predefined schema. In systems without a schema, each record can have different fields.</w:t>
      </w:r>
    </w:p>
    <w:p w14:paraId="19E83732" w14:textId="77777777" w:rsidR="007E79D6" w:rsidRPr="007E79D6" w:rsidRDefault="007E79D6" w:rsidP="007E79D6">
      <w:pPr>
        <w:ind w:left="1440"/>
        <w:rPr>
          <w:lang w:val="en-IN"/>
        </w:rPr>
      </w:pPr>
      <w:r w:rsidRPr="007E79D6">
        <w:rPr>
          <w:b/>
          <w:bCs/>
          <w:lang w:val="en-IN"/>
        </w:rPr>
        <w:t>Flexibility:</w:t>
      </w:r>
      <w:r w:rsidRPr="007E79D6">
        <w:rPr>
          <w:lang w:val="en-IN"/>
        </w:rPr>
        <w:t xml:space="preserve"> DBMS systems offer more flexibility in terms of data storage and retrieval. They can handle different data formats and structures.</w:t>
      </w:r>
    </w:p>
    <w:p w14:paraId="7C9A2D9C" w14:textId="77777777" w:rsidR="007E79D6" w:rsidRPr="007E79D6" w:rsidRDefault="007E79D6" w:rsidP="007E79D6">
      <w:pPr>
        <w:numPr>
          <w:ilvl w:val="0"/>
          <w:numId w:val="29"/>
        </w:numPr>
        <w:rPr>
          <w:lang w:val="en-IN"/>
        </w:rPr>
      </w:pPr>
      <w:r w:rsidRPr="007E79D6">
        <w:rPr>
          <w:b/>
          <w:bCs/>
          <w:lang w:val="en-IN"/>
        </w:rPr>
        <w:t>RDBMS (Relational Database Management System):</w:t>
      </w:r>
    </w:p>
    <w:p w14:paraId="41D4BF92" w14:textId="77777777" w:rsidR="007E79D6" w:rsidRPr="007E79D6" w:rsidRDefault="007E79D6" w:rsidP="007E79D6">
      <w:pPr>
        <w:ind w:left="1440"/>
        <w:rPr>
          <w:lang w:val="en-IN"/>
        </w:rPr>
      </w:pPr>
      <w:r w:rsidRPr="007E79D6">
        <w:rPr>
          <w:b/>
          <w:bCs/>
          <w:lang w:val="en-IN"/>
        </w:rPr>
        <w:t>Definition:</w:t>
      </w:r>
      <w:r w:rsidRPr="007E79D6">
        <w:rPr>
          <w:lang w:val="en-IN"/>
        </w:rPr>
        <w:t xml:space="preserve"> An RDBMS is a specific type of DBMS that is based on the relational model of data. It organizes data into structured tables with rows and columns.</w:t>
      </w:r>
    </w:p>
    <w:p w14:paraId="19C60E4C" w14:textId="77777777" w:rsidR="007E79D6" w:rsidRPr="007E79D6" w:rsidRDefault="007E79D6" w:rsidP="007E79D6">
      <w:pPr>
        <w:ind w:left="1440"/>
        <w:rPr>
          <w:lang w:val="en-IN"/>
        </w:rPr>
      </w:pPr>
      <w:r w:rsidRPr="007E79D6">
        <w:rPr>
          <w:b/>
          <w:bCs/>
          <w:lang w:val="en-IN"/>
        </w:rPr>
        <w:t>Data Structure:</w:t>
      </w:r>
      <w:r w:rsidRPr="007E79D6">
        <w:rPr>
          <w:lang w:val="en-IN"/>
        </w:rPr>
        <w:t xml:space="preserve"> RDBMS stores data in the form of tables. Each table consists of rows (records) and columns (attributes). Data is organized based on predefined relationships between tables.</w:t>
      </w:r>
    </w:p>
    <w:p w14:paraId="5E1F2D4F" w14:textId="77777777" w:rsidR="007E79D6" w:rsidRPr="007E79D6" w:rsidRDefault="007E79D6" w:rsidP="007E79D6">
      <w:pPr>
        <w:ind w:left="1440"/>
        <w:rPr>
          <w:lang w:val="en-IN"/>
        </w:rPr>
      </w:pPr>
      <w:r w:rsidRPr="007E79D6">
        <w:rPr>
          <w:b/>
          <w:bCs/>
          <w:lang w:val="en-IN"/>
        </w:rPr>
        <w:t>Schema:</w:t>
      </w:r>
      <w:r w:rsidRPr="007E79D6">
        <w:rPr>
          <w:lang w:val="en-IN"/>
        </w:rPr>
        <w:t xml:space="preserve"> RDBMS enforces a predefined schema. Each table has a fixed structure with specified fields and data types. This ensures data integrity and consistency.</w:t>
      </w:r>
    </w:p>
    <w:p w14:paraId="6D1A1646" w14:textId="77777777" w:rsidR="007E79D6" w:rsidRPr="007E79D6" w:rsidRDefault="007E79D6" w:rsidP="007E79D6">
      <w:pPr>
        <w:ind w:left="1440"/>
        <w:rPr>
          <w:lang w:val="en-IN"/>
        </w:rPr>
      </w:pPr>
      <w:r w:rsidRPr="007E79D6">
        <w:rPr>
          <w:b/>
          <w:bCs/>
          <w:lang w:val="en-IN"/>
        </w:rPr>
        <w:t>ACID Properties:</w:t>
      </w:r>
      <w:r w:rsidRPr="007E79D6">
        <w:rPr>
          <w:lang w:val="en-IN"/>
        </w:rPr>
        <w:t xml:space="preserve"> RDBMS systems adhere to ACID (Atomicity, Consistency, Isolation, Durability) properties, ensuring that database transactions are processed reliably.</w:t>
      </w:r>
    </w:p>
    <w:p w14:paraId="1CD56ED2" w14:textId="77777777" w:rsidR="007E79D6" w:rsidRPr="007E79D6" w:rsidRDefault="007E79D6" w:rsidP="007E79D6">
      <w:pPr>
        <w:rPr>
          <w:lang w:val="en-IN"/>
        </w:rPr>
      </w:pPr>
      <w:r w:rsidRPr="007E79D6">
        <w:rPr>
          <w:b/>
          <w:bCs/>
          <w:lang w:val="en-IN"/>
        </w:rPr>
        <w:t>Behind the Scenes:</w:t>
      </w:r>
    </w:p>
    <w:p w14:paraId="43093DA3" w14:textId="77777777" w:rsidR="007E79D6" w:rsidRPr="007E79D6" w:rsidRDefault="007E79D6" w:rsidP="007E79D6">
      <w:pPr>
        <w:ind w:left="720"/>
        <w:rPr>
          <w:lang w:val="en-IN"/>
        </w:rPr>
      </w:pPr>
      <w:r w:rsidRPr="007E79D6">
        <w:rPr>
          <w:b/>
          <w:bCs/>
          <w:lang w:val="en-IN"/>
        </w:rPr>
        <w:t>DBMS:</w:t>
      </w:r>
      <w:r w:rsidRPr="007E79D6">
        <w:rPr>
          <w:lang w:val="en-IN"/>
        </w:rPr>
        <w:t xml:space="preserve"> Behind the scenes, a DBMS manages the physical organization of data on storage media, handles user requests, and ensures data security and integrity. It allows users to interact with the database without knowing the internal complexities of data storage and retrieval.</w:t>
      </w:r>
    </w:p>
    <w:p w14:paraId="548E7DC4" w14:textId="77777777" w:rsidR="007E79D6" w:rsidRPr="007E79D6" w:rsidRDefault="007E79D6" w:rsidP="007E79D6">
      <w:pPr>
        <w:ind w:left="720"/>
        <w:rPr>
          <w:lang w:val="en-IN"/>
        </w:rPr>
      </w:pPr>
      <w:r w:rsidRPr="007E79D6">
        <w:rPr>
          <w:b/>
          <w:bCs/>
          <w:lang w:val="en-IN"/>
        </w:rPr>
        <w:t>RDBMS:</w:t>
      </w:r>
      <w:r w:rsidRPr="007E79D6">
        <w:rPr>
          <w:lang w:val="en-IN"/>
        </w:rPr>
        <w:t xml:space="preserve"> An RDBMS, in addition to the functionalities of a DBMS, includes a structured way of defining, storing, and retrieving data. It uses SQL (Structured Query Language) for defining and </w:t>
      </w:r>
      <w:r w:rsidRPr="007E79D6">
        <w:rPr>
          <w:lang w:val="en-IN"/>
        </w:rPr>
        <w:lastRenderedPageBreak/>
        <w:t>manipulating the data. Behind the scenes, an RDBMS uses various algorithms to optimize query performance and maintain relationships between tables.</w:t>
      </w:r>
    </w:p>
    <w:p w14:paraId="797BA317" w14:textId="00B54FC5" w:rsidR="007E79D6" w:rsidRDefault="007E79D6" w:rsidP="007E79D6">
      <w:pPr>
        <w:rPr>
          <w:lang w:val="en-IN"/>
        </w:rPr>
      </w:pPr>
      <w:r w:rsidRPr="007E79D6">
        <w:rPr>
          <w:lang w:val="en-IN"/>
        </w:rPr>
        <w:t>In summary, while all RDBMS are DBMS, not all DBMS are RDBMS. RDBMS systems provide a higher level of data integrity, organization, and consistency compared to general-purpose DBMS.</w:t>
      </w:r>
    </w:p>
    <w:p w14:paraId="46C1F3FC" w14:textId="19B9E5F7" w:rsidR="007E79D6" w:rsidRDefault="007E79D6" w:rsidP="007E79D6">
      <w:pPr>
        <w:rPr>
          <w:lang w:val="en-IN"/>
        </w:rPr>
      </w:pPr>
    </w:p>
    <w:p w14:paraId="0BB7E463" w14:textId="28C17186" w:rsidR="007E79D6" w:rsidRDefault="007E79D6" w:rsidP="007E79D6">
      <w:pPr>
        <w:rPr>
          <w:lang w:val="en-IN"/>
        </w:rPr>
      </w:pPr>
    </w:p>
    <w:p w14:paraId="202CE711" w14:textId="1C73BFFA" w:rsidR="007E79D6" w:rsidRPr="007E79D6" w:rsidRDefault="007E79D6" w:rsidP="007E79D6">
      <w:pPr>
        <w:pStyle w:val="ListParagraph"/>
        <w:numPr>
          <w:ilvl w:val="0"/>
          <w:numId w:val="24"/>
        </w:numPr>
        <w:rPr>
          <w:lang w:val="en-IN"/>
        </w:rPr>
      </w:pPr>
      <w:r>
        <w:t>What is MF Cod Rule of RDBMS Systems?</w:t>
      </w:r>
    </w:p>
    <w:p w14:paraId="17E9FEDF" w14:textId="1136039B" w:rsidR="007E79D6" w:rsidRPr="007E79D6" w:rsidRDefault="007E79D6" w:rsidP="007E79D6">
      <w:pPr>
        <w:pStyle w:val="ListParagraph"/>
        <w:numPr>
          <w:ilvl w:val="0"/>
          <w:numId w:val="28"/>
        </w:numPr>
        <w:rPr>
          <w:lang w:val="en-IN"/>
        </w:rPr>
      </w:pPr>
      <w:r w:rsidRPr="007E79D6">
        <w:t>It appears there might be a misunderstanding or a typo in your question. There is no widely recognized or standard concept called "MF Cod Rule" in the context of RDBMS (Relational Database Management Systems). If you have any other specific questions related to RDBMS or any other topic, feel free to ask</w:t>
      </w:r>
      <w:r>
        <w:t>!</w:t>
      </w:r>
    </w:p>
    <w:p w14:paraId="603512CB" w14:textId="35792CC2" w:rsidR="007E79D6" w:rsidRDefault="007E79D6" w:rsidP="007E79D6">
      <w:pPr>
        <w:rPr>
          <w:lang w:val="en-IN"/>
        </w:rPr>
      </w:pPr>
    </w:p>
    <w:p w14:paraId="60CA5FB8" w14:textId="77777777" w:rsidR="007E79D6" w:rsidRPr="007E79D6" w:rsidRDefault="007E79D6" w:rsidP="007E79D6">
      <w:pPr>
        <w:rPr>
          <w:lang w:val="en-IN"/>
        </w:rPr>
      </w:pPr>
    </w:p>
    <w:p w14:paraId="3F632E3E" w14:textId="716F9EA1" w:rsidR="007E79D6" w:rsidRPr="007E79D6" w:rsidRDefault="007E79D6" w:rsidP="007E79D6">
      <w:pPr>
        <w:pStyle w:val="ListParagraph"/>
        <w:numPr>
          <w:ilvl w:val="0"/>
          <w:numId w:val="24"/>
        </w:numPr>
        <w:rPr>
          <w:lang w:val="en-IN"/>
        </w:rPr>
      </w:pPr>
      <w:r>
        <w:t>What do you understand By Data Redundancy?</w:t>
      </w:r>
    </w:p>
    <w:p w14:paraId="3920E197" w14:textId="77777777" w:rsidR="007E79D6" w:rsidRPr="007E79D6" w:rsidRDefault="007E79D6" w:rsidP="007E79D6">
      <w:pPr>
        <w:pStyle w:val="ListParagraph"/>
        <w:numPr>
          <w:ilvl w:val="0"/>
          <w:numId w:val="28"/>
        </w:numPr>
        <w:rPr>
          <w:lang w:val="en-IN"/>
        </w:rPr>
      </w:pPr>
      <w:r w:rsidRPr="007E79D6">
        <w:rPr>
          <w:lang w:val="en-IN"/>
        </w:rPr>
        <w:t>Data redundancy refers to the duplication of data within a database or between different databases. It occurs when the same piece of data is stored in multiple places. Redundant data can lead to various problems and inefficiencies in database management.</w:t>
      </w:r>
    </w:p>
    <w:p w14:paraId="3D7B1F45" w14:textId="77777777" w:rsidR="007E79D6" w:rsidRPr="007E79D6" w:rsidRDefault="007E79D6" w:rsidP="007E79D6">
      <w:pPr>
        <w:pStyle w:val="ListParagraph"/>
        <w:rPr>
          <w:lang w:val="en-IN"/>
        </w:rPr>
      </w:pPr>
      <w:r w:rsidRPr="007E79D6">
        <w:rPr>
          <w:b/>
          <w:bCs/>
          <w:lang w:val="en-IN"/>
        </w:rPr>
        <w:t>Behind the Scenes:</w:t>
      </w:r>
    </w:p>
    <w:p w14:paraId="376B637F" w14:textId="77777777" w:rsidR="007E79D6" w:rsidRPr="007E79D6" w:rsidRDefault="007E79D6" w:rsidP="007E79D6">
      <w:pPr>
        <w:pStyle w:val="ListParagraph"/>
        <w:rPr>
          <w:lang w:val="en-IN"/>
        </w:rPr>
      </w:pPr>
      <w:r w:rsidRPr="007E79D6">
        <w:rPr>
          <w:lang w:val="en-IN"/>
        </w:rPr>
        <w:t>Behind the scenes, data redundancy can happen for several reasons, including:</w:t>
      </w:r>
    </w:p>
    <w:p w14:paraId="2DD4D947" w14:textId="77777777" w:rsidR="007E79D6" w:rsidRPr="007E79D6" w:rsidRDefault="007E79D6" w:rsidP="007E79D6">
      <w:pPr>
        <w:pStyle w:val="ListParagraph"/>
        <w:rPr>
          <w:lang w:val="en-IN"/>
        </w:rPr>
      </w:pPr>
      <w:r w:rsidRPr="007E79D6">
        <w:rPr>
          <w:b/>
          <w:bCs/>
          <w:lang w:val="en-IN"/>
        </w:rPr>
        <w:t>Poor Database Design:</w:t>
      </w:r>
      <w:r w:rsidRPr="007E79D6">
        <w:rPr>
          <w:lang w:val="en-IN"/>
        </w:rPr>
        <w:t xml:space="preserve"> If the database is not properly designed and normalized, it can lead to redundancy. For instance, in a non-normalized database, the same customer information might be duplicated in multiple tables.</w:t>
      </w:r>
    </w:p>
    <w:p w14:paraId="59A03FF9" w14:textId="77777777" w:rsidR="007E79D6" w:rsidRPr="007E79D6" w:rsidRDefault="007E79D6" w:rsidP="007E79D6">
      <w:pPr>
        <w:pStyle w:val="ListParagraph"/>
        <w:rPr>
          <w:lang w:val="en-IN"/>
        </w:rPr>
      </w:pPr>
      <w:r w:rsidRPr="007E79D6">
        <w:rPr>
          <w:b/>
          <w:bCs/>
          <w:lang w:val="en-IN"/>
        </w:rPr>
        <w:t>Application Issues:</w:t>
      </w:r>
      <w:r w:rsidRPr="007E79D6">
        <w:rPr>
          <w:lang w:val="en-IN"/>
        </w:rPr>
        <w:t xml:space="preserve"> In some cases, data redundancy occurs due to the way applications handle data. If applications do not have proper checks to prevent duplication, the same data can be entered multiple times.</w:t>
      </w:r>
    </w:p>
    <w:p w14:paraId="73C322B9" w14:textId="77777777" w:rsidR="007E79D6" w:rsidRPr="007E79D6" w:rsidRDefault="007E79D6" w:rsidP="007E79D6">
      <w:pPr>
        <w:pStyle w:val="ListParagraph"/>
        <w:rPr>
          <w:lang w:val="en-IN"/>
        </w:rPr>
      </w:pPr>
      <w:r w:rsidRPr="007E79D6">
        <w:rPr>
          <w:b/>
          <w:bCs/>
          <w:lang w:val="en-IN"/>
        </w:rPr>
        <w:t>Integration of Multiple Systems:</w:t>
      </w:r>
      <w:r w:rsidRPr="007E79D6">
        <w:rPr>
          <w:lang w:val="en-IN"/>
        </w:rPr>
        <w:t xml:space="preserve"> When integrating data from different systems or databases, especially in large organizations, redundancy can occur if data synchronization is not managed effectively.</w:t>
      </w:r>
    </w:p>
    <w:p w14:paraId="2018094C" w14:textId="77777777" w:rsidR="007E79D6" w:rsidRPr="007E79D6" w:rsidRDefault="007E79D6" w:rsidP="007E79D6">
      <w:pPr>
        <w:pStyle w:val="ListParagraph"/>
        <w:rPr>
          <w:lang w:val="en-IN"/>
        </w:rPr>
      </w:pPr>
      <w:r w:rsidRPr="007E79D6">
        <w:rPr>
          <w:b/>
          <w:bCs/>
          <w:lang w:val="en-IN"/>
        </w:rPr>
        <w:t>Problems Caused by Data Redundancy:</w:t>
      </w:r>
    </w:p>
    <w:p w14:paraId="55296646" w14:textId="77777777" w:rsidR="007E79D6" w:rsidRPr="007E79D6" w:rsidRDefault="007E79D6" w:rsidP="007E79D6">
      <w:pPr>
        <w:pStyle w:val="ListParagraph"/>
        <w:rPr>
          <w:lang w:val="en-IN"/>
        </w:rPr>
      </w:pPr>
      <w:r w:rsidRPr="007E79D6">
        <w:rPr>
          <w:b/>
          <w:bCs/>
          <w:lang w:val="en-IN"/>
        </w:rPr>
        <w:t>Data Inconsistency:</w:t>
      </w:r>
      <w:r w:rsidRPr="007E79D6">
        <w:rPr>
          <w:lang w:val="en-IN"/>
        </w:rPr>
        <w:t xml:space="preserve"> If redundant data is not updated consistently across all instances, it can lead to inconsistencies. For example, different copies of the same data might have different values.</w:t>
      </w:r>
    </w:p>
    <w:p w14:paraId="30457814" w14:textId="77777777" w:rsidR="007E79D6" w:rsidRPr="007E79D6" w:rsidRDefault="007E79D6" w:rsidP="007E79D6">
      <w:pPr>
        <w:pStyle w:val="ListParagraph"/>
        <w:rPr>
          <w:lang w:val="en-IN"/>
        </w:rPr>
      </w:pPr>
      <w:r w:rsidRPr="007E79D6">
        <w:rPr>
          <w:b/>
          <w:bCs/>
          <w:lang w:val="en-IN"/>
        </w:rPr>
        <w:t>Wasted Storage Space:</w:t>
      </w:r>
      <w:r w:rsidRPr="007E79D6">
        <w:rPr>
          <w:lang w:val="en-IN"/>
        </w:rPr>
        <w:t xml:space="preserve"> Storing the same data multiple times consumes additional storage space, which can be costly in large databases.</w:t>
      </w:r>
    </w:p>
    <w:p w14:paraId="741C5946" w14:textId="77777777" w:rsidR="007E79D6" w:rsidRPr="007E79D6" w:rsidRDefault="007E79D6" w:rsidP="007E79D6">
      <w:pPr>
        <w:pStyle w:val="ListParagraph"/>
        <w:rPr>
          <w:lang w:val="en-IN"/>
        </w:rPr>
      </w:pPr>
      <w:r w:rsidRPr="007E79D6">
        <w:rPr>
          <w:b/>
          <w:bCs/>
          <w:lang w:val="en-IN"/>
        </w:rPr>
        <w:t>Increased Complexity:</w:t>
      </w:r>
      <w:r w:rsidRPr="007E79D6">
        <w:rPr>
          <w:lang w:val="en-IN"/>
        </w:rPr>
        <w:t xml:space="preserve"> Managing redundant data adds complexity to database queries and maintenance tasks. It can slow down query performance and make the system harder to maintain.</w:t>
      </w:r>
    </w:p>
    <w:p w14:paraId="7E99D39A" w14:textId="77777777" w:rsidR="007E79D6" w:rsidRPr="007E79D6" w:rsidRDefault="007E79D6" w:rsidP="007E79D6">
      <w:pPr>
        <w:pStyle w:val="ListParagraph"/>
        <w:rPr>
          <w:lang w:val="en-IN"/>
        </w:rPr>
      </w:pPr>
      <w:r w:rsidRPr="007E79D6">
        <w:rPr>
          <w:b/>
          <w:bCs/>
          <w:lang w:val="en-IN"/>
        </w:rPr>
        <w:t>Update Anomalies:</w:t>
      </w:r>
      <w:r w:rsidRPr="007E79D6">
        <w:rPr>
          <w:lang w:val="en-IN"/>
        </w:rPr>
        <w:t xml:space="preserve"> Redundant data can lead to anomalies during updates. For instance, if a piece of data is duplicated in multiple places and one instance is updated while others are not, it creates an update anomaly.</w:t>
      </w:r>
    </w:p>
    <w:p w14:paraId="6E57C0D7" w14:textId="5AF336D5" w:rsidR="007E79D6" w:rsidRDefault="007E79D6" w:rsidP="007E79D6">
      <w:pPr>
        <w:pStyle w:val="ListParagraph"/>
        <w:rPr>
          <w:lang w:val="en-IN"/>
        </w:rPr>
      </w:pPr>
      <w:r w:rsidRPr="007E79D6">
        <w:rPr>
          <w:lang w:val="en-IN"/>
        </w:rPr>
        <w:t>Database normalization techniques, such as those used in relational databases, are employed to minimize data redundancy. Normalization organizes data in a way that reduces redundancy and ensures data integrity and consistency. By eliminating or minimizing redundancy, databases become more efficient, easier to manage, and less prone to errors</w:t>
      </w:r>
      <w:r>
        <w:rPr>
          <w:lang w:val="en-IN"/>
        </w:rPr>
        <w:t>.</w:t>
      </w:r>
    </w:p>
    <w:p w14:paraId="3F8B7427" w14:textId="63F3CFC9" w:rsidR="001966A6" w:rsidRDefault="001966A6" w:rsidP="007E79D6">
      <w:pPr>
        <w:pStyle w:val="ListParagraph"/>
        <w:rPr>
          <w:lang w:val="en-IN"/>
        </w:rPr>
      </w:pPr>
    </w:p>
    <w:p w14:paraId="1B774723" w14:textId="49F0B985" w:rsidR="001966A6" w:rsidRDefault="001966A6" w:rsidP="007E79D6">
      <w:pPr>
        <w:pStyle w:val="ListParagraph"/>
        <w:rPr>
          <w:lang w:val="en-IN"/>
        </w:rPr>
      </w:pPr>
    </w:p>
    <w:p w14:paraId="3309F8D0" w14:textId="209B00B5" w:rsidR="001966A6" w:rsidRDefault="001966A6" w:rsidP="007E79D6">
      <w:pPr>
        <w:pStyle w:val="ListParagraph"/>
        <w:rPr>
          <w:lang w:val="en-IN"/>
        </w:rPr>
      </w:pPr>
    </w:p>
    <w:p w14:paraId="7576DB9E" w14:textId="77777777" w:rsidR="001966A6" w:rsidRDefault="001966A6" w:rsidP="007E79D6">
      <w:pPr>
        <w:pStyle w:val="ListParagraph"/>
        <w:rPr>
          <w:lang w:val="en-IN"/>
        </w:rPr>
      </w:pPr>
    </w:p>
    <w:p w14:paraId="1C4D6286" w14:textId="511B1231" w:rsidR="007E79D6" w:rsidRDefault="007E79D6" w:rsidP="007E79D6">
      <w:pPr>
        <w:rPr>
          <w:lang w:val="en-IN"/>
        </w:rPr>
      </w:pPr>
    </w:p>
    <w:p w14:paraId="1695CA07" w14:textId="77777777" w:rsidR="007E79D6" w:rsidRPr="007E79D6" w:rsidRDefault="007E79D6" w:rsidP="007E79D6">
      <w:pPr>
        <w:rPr>
          <w:lang w:val="en-IN"/>
        </w:rPr>
      </w:pPr>
    </w:p>
    <w:p w14:paraId="6782EDC3" w14:textId="2EF28637" w:rsidR="007A7F56" w:rsidRPr="007E79D6" w:rsidRDefault="007E79D6" w:rsidP="007E79D6">
      <w:pPr>
        <w:pStyle w:val="ListParagraph"/>
        <w:numPr>
          <w:ilvl w:val="0"/>
          <w:numId w:val="24"/>
        </w:numPr>
        <w:rPr>
          <w:lang w:val="en-IN"/>
        </w:rPr>
      </w:pPr>
      <w:r>
        <w:t>What is DDL Interpreter?</w:t>
      </w:r>
    </w:p>
    <w:p w14:paraId="0E09677F" w14:textId="77777777" w:rsidR="001966A6" w:rsidRPr="001966A6" w:rsidRDefault="001966A6" w:rsidP="00B848F4">
      <w:pPr>
        <w:pStyle w:val="ListParagraph"/>
        <w:numPr>
          <w:ilvl w:val="2"/>
          <w:numId w:val="28"/>
        </w:numPr>
        <w:rPr>
          <w:lang w:val="en-IN"/>
        </w:rPr>
      </w:pPr>
      <w:r w:rsidRPr="001966A6">
        <w:rPr>
          <w:lang w:val="en-IN"/>
        </w:rPr>
        <w:t>DDL, or Data Definition Language, is a subset of SQL (Structured Query Language) used for defining and managing the structure of a database. DDL statements are used to create, modify, and delete database objects such as tables, indexes, and constraints.</w:t>
      </w:r>
    </w:p>
    <w:p w14:paraId="5130EA5A" w14:textId="77777777" w:rsidR="001966A6" w:rsidRDefault="001966A6" w:rsidP="001966A6">
      <w:pPr>
        <w:pStyle w:val="ListParagraph"/>
        <w:rPr>
          <w:lang w:val="en-IN"/>
        </w:rPr>
      </w:pPr>
    </w:p>
    <w:p w14:paraId="2913C945" w14:textId="572B35AF" w:rsidR="007E79D6" w:rsidRDefault="001966A6" w:rsidP="001966A6">
      <w:pPr>
        <w:pStyle w:val="ListParagraph"/>
        <w:rPr>
          <w:lang w:val="en-IN"/>
        </w:rPr>
      </w:pPr>
      <w:r w:rsidRPr="001966A6">
        <w:rPr>
          <w:lang w:val="en-IN"/>
        </w:rPr>
        <w:t>A DDL interpreter is a component of a Database Management System (DBMS) that processes DDL statements. It interprets and executes these statements to create or modify the database structure based on the specifications provided by the user.</w:t>
      </w:r>
    </w:p>
    <w:p w14:paraId="2FB74E0C" w14:textId="2639E32D" w:rsidR="001966A6" w:rsidRDefault="001966A6" w:rsidP="001966A6">
      <w:pPr>
        <w:pStyle w:val="ListParagraph"/>
        <w:rPr>
          <w:lang w:val="en-IN"/>
        </w:rPr>
      </w:pPr>
    </w:p>
    <w:p w14:paraId="15CCED66" w14:textId="77777777" w:rsidR="001966A6" w:rsidRPr="001966A6" w:rsidRDefault="001966A6" w:rsidP="001966A6">
      <w:pPr>
        <w:pStyle w:val="ListParagraph"/>
        <w:rPr>
          <w:lang w:val="en-IN"/>
        </w:rPr>
      </w:pPr>
    </w:p>
    <w:p w14:paraId="50FBF648" w14:textId="7059B8C5" w:rsidR="001966A6" w:rsidRDefault="001966A6" w:rsidP="001966A6">
      <w:pPr>
        <w:pStyle w:val="ListParagraph"/>
        <w:numPr>
          <w:ilvl w:val="0"/>
          <w:numId w:val="24"/>
        </w:numPr>
      </w:pPr>
      <w:r>
        <w:t>What is DML Compiler in SQL?</w:t>
      </w:r>
    </w:p>
    <w:p w14:paraId="1FF1041E" w14:textId="77777777" w:rsidR="001966A6" w:rsidRDefault="001966A6" w:rsidP="001966A6">
      <w:pPr>
        <w:pStyle w:val="ListParagraph"/>
        <w:numPr>
          <w:ilvl w:val="0"/>
          <w:numId w:val="28"/>
        </w:numPr>
      </w:pPr>
      <w:r>
        <w:t>It seems there might be a confusion in your question. In SQL (Structured Query Language), there is no specific component referred to as a "DML Compiler." However, there are components related to Data Manipulation Language (DML) operations, which involve manipulating data stored in the database.</w:t>
      </w:r>
    </w:p>
    <w:p w14:paraId="7C37C474" w14:textId="77777777" w:rsidR="001966A6" w:rsidRDefault="001966A6" w:rsidP="001966A6">
      <w:pPr>
        <w:pStyle w:val="ListParagraph"/>
      </w:pPr>
    </w:p>
    <w:p w14:paraId="686A2163" w14:textId="2DF1DC13" w:rsidR="001966A6" w:rsidRDefault="001966A6" w:rsidP="001966A6">
      <w:pPr>
        <w:pStyle w:val="ListParagraph"/>
      </w:pPr>
      <w:r>
        <w:t>Basic Details:</w:t>
      </w:r>
    </w:p>
    <w:p w14:paraId="3D124591" w14:textId="45F6444E" w:rsidR="001966A6" w:rsidRDefault="001966A6" w:rsidP="001966A6">
      <w:pPr>
        <w:pStyle w:val="ListParagraph"/>
      </w:pPr>
      <w:r>
        <w:t>DML (Data Manipulation Language) in SQL is a subset of SQL statements used for managing data within database objects. DML operations include SELECT for retrieving data, INSERT for adding new records, UPDATE for modifying existing records, and DELETE for removing records from a database table.</w:t>
      </w:r>
    </w:p>
    <w:p w14:paraId="13A73B41" w14:textId="77777777" w:rsidR="001966A6" w:rsidRDefault="001966A6" w:rsidP="001966A6">
      <w:pPr>
        <w:pStyle w:val="ListParagraph"/>
      </w:pPr>
    </w:p>
    <w:p w14:paraId="0719D90C" w14:textId="2F0314FC" w:rsidR="001966A6" w:rsidRDefault="001966A6" w:rsidP="001966A6">
      <w:pPr>
        <w:pStyle w:val="ListParagraph"/>
        <w:tabs>
          <w:tab w:val="left" w:pos="2569"/>
        </w:tabs>
      </w:pPr>
      <w:r>
        <w:tab/>
      </w:r>
    </w:p>
    <w:p w14:paraId="7A8246D9" w14:textId="15C1B138" w:rsidR="001966A6" w:rsidRDefault="001966A6" w:rsidP="001966A6">
      <w:pPr>
        <w:pStyle w:val="ListParagraph"/>
        <w:numPr>
          <w:ilvl w:val="0"/>
          <w:numId w:val="24"/>
        </w:numPr>
        <w:tabs>
          <w:tab w:val="left" w:pos="2569"/>
        </w:tabs>
      </w:pPr>
      <w:r>
        <w:t>What is SQL Key Constraints writing an Example of SQL Key Constraints?</w:t>
      </w:r>
    </w:p>
    <w:p w14:paraId="1FB0E483" w14:textId="77777777" w:rsidR="001966A6" w:rsidRDefault="001966A6" w:rsidP="001966A6">
      <w:pPr>
        <w:pStyle w:val="ListParagraph"/>
        <w:numPr>
          <w:ilvl w:val="0"/>
          <w:numId w:val="28"/>
        </w:numPr>
        <w:tabs>
          <w:tab w:val="left" w:pos="2569"/>
        </w:tabs>
      </w:pPr>
      <w:r>
        <w:t>In SQL, key constraints are used to enforce the uniqueness and integrity of data in a relational database table. There are several types of key constraints, including:</w:t>
      </w:r>
    </w:p>
    <w:p w14:paraId="603B392C" w14:textId="77777777" w:rsidR="001966A6" w:rsidRDefault="001966A6" w:rsidP="001966A6">
      <w:pPr>
        <w:pStyle w:val="ListParagraph"/>
        <w:tabs>
          <w:tab w:val="left" w:pos="2569"/>
        </w:tabs>
      </w:pPr>
    </w:p>
    <w:p w14:paraId="5B0D470B" w14:textId="294FAB34" w:rsidR="001966A6" w:rsidRDefault="001966A6" w:rsidP="001966A6">
      <w:pPr>
        <w:pStyle w:val="ListParagraph"/>
        <w:tabs>
          <w:tab w:val="left" w:pos="2569"/>
        </w:tabs>
      </w:pPr>
      <w:r>
        <w:t xml:space="preserve">1. **Primary Key Constraint:** Ensures that a column or a set of columns in a table uniquely identifies each record in that table. It also implies that the specified column(s) cannot </w:t>
      </w:r>
      <w:proofErr w:type="spellStart"/>
      <w:r>
        <w:t>containNULL</w:t>
      </w:r>
      <w:proofErr w:type="spellEnd"/>
      <w:r>
        <w:t xml:space="preserve"> values. Each table can have only one primary key.</w:t>
      </w:r>
    </w:p>
    <w:p w14:paraId="276B46B7" w14:textId="77777777" w:rsidR="001966A6" w:rsidRDefault="001966A6" w:rsidP="001966A6">
      <w:pPr>
        <w:pStyle w:val="ListParagraph"/>
        <w:tabs>
          <w:tab w:val="left" w:pos="2569"/>
        </w:tabs>
      </w:pPr>
    </w:p>
    <w:p w14:paraId="5984AC87" w14:textId="77777777" w:rsidR="001966A6" w:rsidRDefault="001966A6" w:rsidP="001966A6">
      <w:pPr>
        <w:pStyle w:val="ListParagraph"/>
        <w:tabs>
          <w:tab w:val="left" w:pos="2569"/>
        </w:tabs>
      </w:pPr>
      <w:r>
        <w:t xml:space="preserve">   Example of defining a primary key constraint in SQL:</w:t>
      </w:r>
    </w:p>
    <w:p w14:paraId="51DB8CE9" w14:textId="77777777" w:rsidR="001966A6" w:rsidRDefault="001966A6" w:rsidP="001966A6">
      <w:pPr>
        <w:pStyle w:val="ListParagraph"/>
        <w:tabs>
          <w:tab w:val="left" w:pos="2569"/>
        </w:tabs>
      </w:pPr>
    </w:p>
    <w:p w14:paraId="6EB9A6A0" w14:textId="77777777" w:rsidR="001966A6" w:rsidRPr="001966A6" w:rsidRDefault="001966A6" w:rsidP="001966A6">
      <w:pPr>
        <w:pStyle w:val="ListParagraph"/>
        <w:tabs>
          <w:tab w:val="left" w:pos="2569"/>
        </w:tabs>
        <w:rPr>
          <w:b/>
          <w:bCs/>
          <w:highlight w:val="lightGray"/>
        </w:rPr>
      </w:pPr>
      <w:r>
        <w:t xml:space="preserve">  </w:t>
      </w:r>
      <w:r w:rsidRPr="001966A6">
        <w:rPr>
          <w:b/>
          <w:bCs/>
        </w:rPr>
        <w:t xml:space="preserve"> </w:t>
      </w:r>
      <w:r w:rsidRPr="001966A6">
        <w:rPr>
          <w:b/>
          <w:bCs/>
          <w:highlight w:val="lightGray"/>
        </w:rPr>
        <w:t>```</w:t>
      </w:r>
      <w:proofErr w:type="spellStart"/>
      <w:r w:rsidRPr="001966A6">
        <w:rPr>
          <w:b/>
          <w:bCs/>
          <w:highlight w:val="lightGray"/>
        </w:rPr>
        <w:t>sql</w:t>
      </w:r>
      <w:proofErr w:type="spellEnd"/>
    </w:p>
    <w:p w14:paraId="633A3C1D"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CREATE TABLE Students (</w:t>
      </w:r>
    </w:p>
    <w:p w14:paraId="4C210544"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roofErr w:type="spellStart"/>
      <w:r w:rsidRPr="001966A6">
        <w:rPr>
          <w:b/>
          <w:bCs/>
          <w:highlight w:val="lightGray"/>
        </w:rPr>
        <w:t>StudentID</w:t>
      </w:r>
      <w:proofErr w:type="spellEnd"/>
      <w:r w:rsidRPr="001966A6">
        <w:rPr>
          <w:b/>
          <w:bCs/>
          <w:highlight w:val="lightGray"/>
        </w:rPr>
        <w:t xml:space="preserve"> INT PRIMARY KEY,</w:t>
      </w:r>
    </w:p>
    <w:p w14:paraId="29D3EEA7"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roofErr w:type="spellStart"/>
      <w:r w:rsidRPr="001966A6">
        <w:rPr>
          <w:b/>
          <w:bCs/>
          <w:highlight w:val="lightGray"/>
        </w:rPr>
        <w:t>StudentName</w:t>
      </w:r>
      <w:proofErr w:type="spellEnd"/>
      <w:r w:rsidRPr="001966A6">
        <w:rPr>
          <w:b/>
          <w:bCs/>
          <w:highlight w:val="lightGray"/>
        </w:rPr>
        <w:t xml:space="preserve"> </w:t>
      </w:r>
      <w:proofErr w:type="gramStart"/>
      <w:r w:rsidRPr="001966A6">
        <w:rPr>
          <w:b/>
          <w:bCs/>
          <w:highlight w:val="lightGray"/>
        </w:rPr>
        <w:t>VARCHAR(</w:t>
      </w:r>
      <w:proofErr w:type="gramEnd"/>
      <w:r w:rsidRPr="001966A6">
        <w:rPr>
          <w:b/>
          <w:bCs/>
          <w:highlight w:val="lightGray"/>
        </w:rPr>
        <w:t>255),</w:t>
      </w:r>
    </w:p>
    <w:p w14:paraId="42773431"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Age INT</w:t>
      </w:r>
    </w:p>
    <w:p w14:paraId="721A0620"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
    <w:p w14:paraId="6B6A0105" w14:textId="77777777" w:rsidR="001966A6" w:rsidRPr="001966A6" w:rsidRDefault="001966A6" w:rsidP="001966A6">
      <w:pPr>
        <w:pStyle w:val="ListParagraph"/>
        <w:tabs>
          <w:tab w:val="left" w:pos="2569"/>
        </w:tabs>
        <w:rPr>
          <w:b/>
          <w:bCs/>
        </w:rPr>
      </w:pPr>
      <w:r w:rsidRPr="001966A6">
        <w:rPr>
          <w:b/>
          <w:bCs/>
          <w:highlight w:val="lightGray"/>
        </w:rPr>
        <w:t xml:space="preserve">   ```</w:t>
      </w:r>
    </w:p>
    <w:p w14:paraId="5CB5FF58" w14:textId="77777777" w:rsidR="001966A6" w:rsidRDefault="001966A6" w:rsidP="001966A6">
      <w:pPr>
        <w:pStyle w:val="ListParagraph"/>
        <w:tabs>
          <w:tab w:val="left" w:pos="2569"/>
        </w:tabs>
      </w:pPr>
    </w:p>
    <w:p w14:paraId="4D11CDC7" w14:textId="77777777" w:rsidR="001966A6" w:rsidRDefault="001966A6" w:rsidP="001966A6">
      <w:pPr>
        <w:pStyle w:val="ListParagraph"/>
        <w:tabs>
          <w:tab w:val="left" w:pos="2569"/>
        </w:tabs>
      </w:pPr>
      <w:r>
        <w:t xml:space="preserve">   In this example, the `</w:t>
      </w:r>
      <w:proofErr w:type="spellStart"/>
      <w:r>
        <w:t>StudentID</w:t>
      </w:r>
      <w:proofErr w:type="spellEnd"/>
      <w:r>
        <w:t>` column is the primary key of the `Students` table. It ensures that each `</w:t>
      </w:r>
      <w:proofErr w:type="spellStart"/>
      <w:r>
        <w:t>StudentID</w:t>
      </w:r>
      <w:proofErr w:type="spellEnd"/>
      <w:r>
        <w:t>` must be unique, and it cannot contain NULL values.</w:t>
      </w:r>
    </w:p>
    <w:p w14:paraId="3F1019F8" w14:textId="77777777" w:rsidR="001966A6" w:rsidRDefault="001966A6" w:rsidP="001966A6">
      <w:pPr>
        <w:pStyle w:val="ListParagraph"/>
        <w:tabs>
          <w:tab w:val="left" w:pos="2569"/>
        </w:tabs>
      </w:pPr>
    </w:p>
    <w:p w14:paraId="67C10E4A" w14:textId="029500E3" w:rsidR="001966A6" w:rsidRDefault="001966A6" w:rsidP="001966A6">
      <w:pPr>
        <w:pStyle w:val="ListParagraph"/>
        <w:tabs>
          <w:tab w:val="left" w:pos="2569"/>
        </w:tabs>
      </w:pPr>
      <w:r>
        <w:t xml:space="preserve">2. **Unique </w:t>
      </w:r>
      <w:proofErr w:type="gramStart"/>
      <w:r>
        <w:t>Constraint:*</w:t>
      </w:r>
      <w:proofErr w:type="gramEnd"/>
      <w:r>
        <w:t xml:space="preserve">* Similar to a primary key, a unique constraint ensures that the values in a column or a set of columns are unique across all the records in the table. Unlike the </w:t>
      </w:r>
      <w:proofErr w:type="spellStart"/>
      <w:r>
        <w:t>primarykey</w:t>
      </w:r>
      <w:proofErr w:type="spellEnd"/>
      <w:r>
        <w:t>, a table can have multiple unique constraints.</w:t>
      </w:r>
    </w:p>
    <w:p w14:paraId="744E2CDC" w14:textId="77777777" w:rsidR="001966A6" w:rsidRDefault="001966A6" w:rsidP="001966A6">
      <w:pPr>
        <w:pStyle w:val="ListParagraph"/>
        <w:tabs>
          <w:tab w:val="left" w:pos="2569"/>
        </w:tabs>
      </w:pPr>
    </w:p>
    <w:p w14:paraId="761BD70D" w14:textId="77777777" w:rsidR="001966A6" w:rsidRDefault="001966A6" w:rsidP="001966A6">
      <w:pPr>
        <w:pStyle w:val="ListParagraph"/>
        <w:tabs>
          <w:tab w:val="left" w:pos="2569"/>
        </w:tabs>
      </w:pPr>
      <w:r>
        <w:t xml:space="preserve">   Example of defining a unique constraint in SQL:</w:t>
      </w:r>
    </w:p>
    <w:p w14:paraId="2515F38D" w14:textId="77777777" w:rsidR="001966A6" w:rsidRDefault="001966A6" w:rsidP="001966A6">
      <w:pPr>
        <w:pStyle w:val="ListParagraph"/>
        <w:tabs>
          <w:tab w:val="left" w:pos="2569"/>
        </w:tabs>
      </w:pPr>
    </w:p>
    <w:p w14:paraId="562D3C5E" w14:textId="77777777" w:rsidR="001966A6" w:rsidRPr="001966A6" w:rsidRDefault="001966A6" w:rsidP="001966A6">
      <w:pPr>
        <w:pStyle w:val="ListParagraph"/>
        <w:tabs>
          <w:tab w:val="left" w:pos="2569"/>
        </w:tabs>
        <w:rPr>
          <w:b/>
          <w:bCs/>
          <w:color w:val="000000" w:themeColor="text1"/>
          <w:highlight w:val="lightGray"/>
        </w:rPr>
      </w:pPr>
      <w:r>
        <w:t xml:space="preserve">   </w:t>
      </w:r>
      <w:r w:rsidRPr="001966A6">
        <w:rPr>
          <w:b/>
          <w:bCs/>
          <w:color w:val="000000" w:themeColor="text1"/>
          <w:highlight w:val="lightGray"/>
        </w:rPr>
        <w:t>```</w:t>
      </w:r>
      <w:proofErr w:type="spellStart"/>
      <w:r w:rsidRPr="001966A6">
        <w:rPr>
          <w:b/>
          <w:bCs/>
          <w:color w:val="000000" w:themeColor="text1"/>
          <w:highlight w:val="lightGray"/>
        </w:rPr>
        <w:t>sql</w:t>
      </w:r>
      <w:proofErr w:type="spellEnd"/>
    </w:p>
    <w:p w14:paraId="2071BB51" w14:textId="77777777" w:rsidR="001966A6" w:rsidRPr="001966A6" w:rsidRDefault="001966A6" w:rsidP="001966A6">
      <w:pPr>
        <w:pStyle w:val="ListParagraph"/>
        <w:tabs>
          <w:tab w:val="left" w:pos="2569"/>
        </w:tabs>
        <w:rPr>
          <w:b/>
          <w:bCs/>
          <w:color w:val="000000" w:themeColor="text1"/>
          <w:highlight w:val="lightGray"/>
        </w:rPr>
      </w:pPr>
      <w:r w:rsidRPr="001966A6">
        <w:rPr>
          <w:b/>
          <w:bCs/>
          <w:color w:val="000000" w:themeColor="text1"/>
          <w:highlight w:val="lightGray"/>
        </w:rPr>
        <w:t xml:space="preserve">   CREATE TABLE Employees (</w:t>
      </w:r>
    </w:p>
    <w:p w14:paraId="462BCBBF" w14:textId="77777777" w:rsidR="001966A6" w:rsidRPr="001966A6" w:rsidRDefault="001966A6" w:rsidP="001966A6">
      <w:pPr>
        <w:pStyle w:val="ListParagraph"/>
        <w:tabs>
          <w:tab w:val="left" w:pos="2569"/>
        </w:tabs>
        <w:rPr>
          <w:b/>
          <w:bCs/>
          <w:color w:val="000000" w:themeColor="text1"/>
          <w:highlight w:val="lightGray"/>
        </w:rPr>
      </w:pPr>
      <w:r w:rsidRPr="001966A6">
        <w:rPr>
          <w:b/>
          <w:bCs/>
          <w:color w:val="000000" w:themeColor="text1"/>
          <w:highlight w:val="lightGray"/>
        </w:rPr>
        <w:t xml:space="preserve">       </w:t>
      </w:r>
      <w:proofErr w:type="spellStart"/>
      <w:r w:rsidRPr="001966A6">
        <w:rPr>
          <w:b/>
          <w:bCs/>
          <w:color w:val="000000" w:themeColor="text1"/>
          <w:highlight w:val="lightGray"/>
        </w:rPr>
        <w:t>EmployeeID</w:t>
      </w:r>
      <w:proofErr w:type="spellEnd"/>
      <w:r w:rsidRPr="001966A6">
        <w:rPr>
          <w:b/>
          <w:bCs/>
          <w:color w:val="000000" w:themeColor="text1"/>
          <w:highlight w:val="lightGray"/>
        </w:rPr>
        <w:t xml:space="preserve"> INT UNIQUE,</w:t>
      </w:r>
    </w:p>
    <w:p w14:paraId="19343681" w14:textId="77777777" w:rsidR="001966A6" w:rsidRPr="001966A6" w:rsidRDefault="001966A6" w:rsidP="001966A6">
      <w:pPr>
        <w:pStyle w:val="ListParagraph"/>
        <w:tabs>
          <w:tab w:val="left" w:pos="2569"/>
        </w:tabs>
        <w:rPr>
          <w:b/>
          <w:bCs/>
          <w:color w:val="000000" w:themeColor="text1"/>
          <w:highlight w:val="lightGray"/>
        </w:rPr>
      </w:pPr>
      <w:r w:rsidRPr="001966A6">
        <w:rPr>
          <w:b/>
          <w:bCs/>
          <w:color w:val="000000" w:themeColor="text1"/>
          <w:highlight w:val="lightGray"/>
        </w:rPr>
        <w:t xml:space="preserve">       </w:t>
      </w:r>
      <w:proofErr w:type="spellStart"/>
      <w:r w:rsidRPr="001966A6">
        <w:rPr>
          <w:b/>
          <w:bCs/>
          <w:color w:val="000000" w:themeColor="text1"/>
          <w:highlight w:val="lightGray"/>
        </w:rPr>
        <w:t>EmployeeEmail</w:t>
      </w:r>
      <w:proofErr w:type="spellEnd"/>
      <w:r w:rsidRPr="001966A6">
        <w:rPr>
          <w:b/>
          <w:bCs/>
          <w:color w:val="000000" w:themeColor="text1"/>
          <w:highlight w:val="lightGray"/>
        </w:rPr>
        <w:t xml:space="preserve"> </w:t>
      </w:r>
      <w:proofErr w:type="gramStart"/>
      <w:r w:rsidRPr="001966A6">
        <w:rPr>
          <w:b/>
          <w:bCs/>
          <w:color w:val="000000" w:themeColor="text1"/>
          <w:highlight w:val="lightGray"/>
        </w:rPr>
        <w:t>VARCHAR(</w:t>
      </w:r>
      <w:proofErr w:type="gramEnd"/>
      <w:r w:rsidRPr="001966A6">
        <w:rPr>
          <w:b/>
          <w:bCs/>
          <w:color w:val="000000" w:themeColor="text1"/>
          <w:highlight w:val="lightGray"/>
        </w:rPr>
        <w:t>255) UNIQUE</w:t>
      </w:r>
    </w:p>
    <w:p w14:paraId="031BBDB8" w14:textId="77777777" w:rsidR="001966A6" w:rsidRPr="001966A6" w:rsidRDefault="001966A6" w:rsidP="001966A6">
      <w:pPr>
        <w:pStyle w:val="ListParagraph"/>
        <w:tabs>
          <w:tab w:val="left" w:pos="2569"/>
        </w:tabs>
        <w:rPr>
          <w:b/>
          <w:bCs/>
          <w:color w:val="000000" w:themeColor="text1"/>
          <w:highlight w:val="lightGray"/>
        </w:rPr>
      </w:pPr>
      <w:r w:rsidRPr="001966A6">
        <w:rPr>
          <w:b/>
          <w:bCs/>
          <w:color w:val="000000" w:themeColor="text1"/>
          <w:highlight w:val="lightGray"/>
        </w:rPr>
        <w:t xml:space="preserve">   );</w:t>
      </w:r>
    </w:p>
    <w:p w14:paraId="5A4A00ED" w14:textId="77777777" w:rsidR="001966A6" w:rsidRPr="001966A6" w:rsidRDefault="001966A6" w:rsidP="001966A6">
      <w:pPr>
        <w:pStyle w:val="ListParagraph"/>
        <w:tabs>
          <w:tab w:val="left" w:pos="2569"/>
        </w:tabs>
        <w:rPr>
          <w:b/>
          <w:bCs/>
          <w:color w:val="000000" w:themeColor="text1"/>
        </w:rPr>
      </w:pPr>
      <w:r w:rsidRPr="001966A6">
        <w:rPr>
          <w:b/>
          <w:bCs/>
          <w:color w:val="000000" w:themeColor="text1"/>
          <w:highlight w:val="lightGray"/>
        </w:rPr>
        <w:t xml:space="preserve">   ```</w:t>
      </w:r>
    </w:p>
    <w:p w14:paraId="64127012" w14:textId="77777777" w:rsidR="001966A6" w:rsidRDefault="001966A6" w:rsidP="001966A6">
      <w:pPr>
        <w:pStyle w:val="ListParagraph"/>
        <w:tabs>
          <w:tab w:val="left" w:pos="2569"/>
        </w:tabs>
      </w:pPr>
    </w:p>
    <w:p w14:paraId="32624991" w14:textId="77777777" w:rsidR="001966A6" w:rsidRDefault="001966A6" w:rsidP="001966A6">
      <w:pPr>
        <w:pStyle w:val="ListParagraph"/>
        <w:tabs>
          <w:tab w:val="left" w:pos="2569"/>
        </w:tabs>
      </w:pPr>
      <w:r>
        <w:t xml:space="preserve">   In this example, both `</w:t>
      </w:r>
      <w:proofErr w:type="spellStart"/>
      <w:r>
        <w:t>EmployeeID</w:t>
      </w:r>
      <w:proofErr w:type="spellEnd"/>
      <w:r>
        <w:t>` and `</w:t>
      </w:r>
      <w:proofErr w:type="spellStart"/>
      <w:r>
        <w:t>EmployeeEmail</w:t>
      </w:r>
      <w:proofErr w:type="spellEnd"/>
      <w:r>
        <w:t>` columns have unique constraints, ensuring that each value in these columns must be unique.</w:t>
      </w:r>
    </w:p>
    <w:p w14:paraId="7FAD1025" w14:textId="77777777" w:rsidR="001966A6" w:rsidRDefault="001966A6" w:rsidP="001966A6">
      <w:pPr>
        <w:pStyle w:val="ListParagraph"/>
        <w:tabs>
          <w:tab w:val="left" w:pos="2569"/>
        </w:tabs>
      </w:pPr>
    </w:p>
    <w:p w14:paraId="2D515ECB" w14:textId="77777777" w:rsidR="001966A6" w:rsidRDefault="001966A6" w:rsidP="001966A6">
      <w:pPr>
        <w:pStyle w:val="ListParagraph"/>
        <w:tabs>
          <w:tab w:val="left" w:pos="2569"/>
        </w:tabs>
      </w:pPr>
      <w:r>
        <w:t xml:space="preserve">3. **Foreign Key </w:t>
      </w:r>
      <w:proofErr w:type="gramStart"/>
      <w:r>
        <w:t>Constraint:*</w:t>
      </w:r>
      <w:proofErr w:type="gramEnd"/>
      <w:r>
        <w:t>* Establishes a link between data in two tables, where the foreign key in one table refers to the primary key in another table. It maintains referential integrity between the two related tables.</w:t>
      </w:r>
    </w:p>
    <w:p w14:paraId="25AE5542" w14:textId="77777777" w:rsidR="001966A6" w:rsidRDefault="001966A6" w:rsidP="001966A6">
      <w:pPr>
        <w:pStyle w:val="ListParagraph"/>
        <w:tabs>
          <w:tab w:val="left" w:pos="2569"/>
        </w:tabs>
      </w:pPr>
    </w:p>
    <w:p w14:paraId="2C0991B4" w14:textId="77777777" w:rsidR="001966A6" w:rsidRDefault="001966A6" w:rsidP="001966A6">
      <w:pPr>
        <w:pStyle w:val="ListParagraph"/>
        <w:tabs>
          <w:tab w:val="left" w:pos="2569"/>
        </w:tabs>
      </w:pPr>
      <w:r>
        <w:t xml:space="preserve">   Example of defining a foreign key constraint in SQL:</w:t>
      </w:r>
    </w:p>
    <w:p w14:paraId="0627803C" w14:textId="77777777" w:rsidR="001966A6" w:rsidRDefault="001966A6" w:rsidP="001966A6">
      <w:pPr>
        <w:pStyle w:val="ListParagraph"/>
        <w:tabs>
          <w:tab w:val="left" w:pos="2569"/>
        </w:tabs>
      </w:pPr>
    </w:p>
    <w:p w14:paraId="346F291B" w14:textId="77777777" w:rsidR="001966A6" w:rsidRPr="001966A6" w:rsidRDefault="001966A6" w:rsidP="001966A6">
      <w:pPr>
        <w:pStyle w:val="ListParagraph"/>
        <w:tabs>
          <w:tab w:val="left" w:pos="2569"/>
        </w:tabs>
        <w:rPr>
          <w:b/>
          <w:bCs/>
          <w:highlight w:val="lightGray"/>
        </w:rPr>
      </w:pPr>
      <w:r>
        <w:t xml:space="preserve">   </w:t>
      </w:r>
      <w:r w:rsidRPr="001966A6">
        <w:rPr>
          <w:b/>
          <w:bCs/>
          <w:highlight w:val="lightGray"/>
        </w:rPr>
        <w:t>```</w:t>
      </w:r>
      <w:proofErr w:type="spellStart"/>
      <w:r w:rsidRPr="001966A6">
        <w:rPr>
          <w:b/>
          <w:bCs/>
          <w:highlight w:val="lightGray"/>
        </w:rPr>
        <w:t>sql</w:t>
      </w:r>
      <w:proofErr w:type="spellEnd"/>
    </w:p>
    <w:p w14:paraId="2788CA33" w14:textId="202691D9" w:rsidR="001966A6" w:rsidRPr="00B848F4" w:rsidRDefault="001966A6" w:rsidP="001966A6">
      <w:pPr>
        <w:pStyle w:val="ListParagraph"/>
        <w:tabs>
          <w:tab w:val="left" w:pos="2569"/>
        </w:tabs>
        <w:rPr>
          <w:b/>
          <w:bCs/>
          <w:highlight w:val="lightGray"/>
        </w:rPr>
      </w:pPr>
      <w:r w:rsidRPr="001966A6">
        <w:rPr>
          <w:b/>
          <w:bCs/>
          <w:highlight w:val="lightGray"/>
        </w:rPr>
        <w:t xml:space="preserve">   CREATE TABLE Orders (</w:t>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r w:rsidR="00B848F4">
        <w:rPr>
          <w:b/>
          <w:bCs/>
          <w:highlight w:val="lightGray"/>
        </w:rPr>
        <w:softHyphen/>
      </w:r>
    </w:p>
    <w:p w14:paraId="45C1D4C1"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roofErr w:type="spellStart"/>
      <w:r w:rsidRPr="001966A6">
        <w:rPr>
          <w:b/>
          <w:bCs/>
          <w:highlight w:val="lightGray"/>
        </w:rPr>
        <w:t>OrderID</w:t>
      </w:r>
      <w:proofErr w:type="spellEnd"/>
      <w:r w:rsidRPr="001966A6">
        <w:rPr>
          <w:b/>
          <w:bCs/>
          <w:highlight w:val="lightGray"/>
        </w:rPr>
        <w:t xml:space="preserve"> INT PRIMARY KEY,</w:t>
      </w:r>
    </w:p>
    <w:p w14:paraId="380BBBDE"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roofErr w:type="spellStart"/>
      <w:r w:rsidRPr="001966A6">
        <w:rPr>
          <w:b/>
          <w:bCs/>
          <w:highlight w:val="lightGray"/>
        </w:rPr>
        <w:t>ProductID</w:t>
      </w:r>
      <w:proofErr w:type="spellEnd"/>
      <w:r w:rsidRPr="001966A6">
        <w:rPr>
          <w:b/>
          <w:bCs/>
          <w:highlight w:val="lightGray"/>
        </w:rPr>
        <w:t xml:space="preserve"> INT,</w:t>
      </w:r>
    </w:p>
    <w:p w14:paraId="3532FFA0"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Quantity INT,</w:t>
      </w:r>
    </w:p>
    <w:p w14:paraId="00857E03"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FOREIGN KEY (</w:t>
      </w:r>
      <w:proofErr w:type="spellStart"/>
      <w:r w:rsidRPr="001966A6">
        <w:rPr>
          <w:b/>
          <w:bCs/>
          <w:highlight w:val="lightGray"/>
        </w:rPr>
        <w:t>ProductID</w:t>
      </w:r>
      <w:proofErr w:type="spellEnd"/>
      <w:r w:rsidRPr="001966A6">
        <w:rPr>
          <w:b/>
          <w:bCs/>
          <w:highlight w:val="lightGray"/>
        </w:rPr>
        <w:t xml:space="preserve">) REFERENCES </w:t>
      </w:r>
      <w:proofErr w:type="gramStart"/>
      <w:r w:rsidRPr="001966A6">
        <w:rPr>
          <w:b/>
          <w:bCs/>
          <w:highlight w:val="lightGray"/>
        </w:rPr>
        <w:t>Products(</w:t>
      </w:r>
      <w:proofErr w:type="spellStart"/>
      <w:proofErr w:type="gramEnd"/>
      <w:r w:rsidRPr="001966A6">
        <w:rPr>
          <w:b/>
          <w:bCs/>
          <w:highlight w:val="lightGray"/>
        </w:rPr>
        <w:t>ProductID</w:t>
      </w:r>
      <w:proofErr w:type="spellEnd"/>
      <w:r w:rsidRPr="001966A6">
        <w:rPr>
          <w:b/>
          <w:bCs/>
          <w:highlight w:val="lightGray"/>
        </w:rPr>
        <w:t>)</w:t>
      </w:r>
    </w:p>
    <w:p w14:paraId="1C3FE740"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
    <w:p w14:paraId="5A973188" w14:textId="77777777" w:rsidR="001966A6" w:rsidRPr="001966A6" w:rsidRDefault="001966A6" w:rsidP="001966A6">
      <w:pPr>
        <w:pStyle w:val="ListParagraph"/>
        <w:tabs>
          <w:tab w:val="left" w:pos="2569"/>
        </w:tabs>
        <w:rPr>
          <w:b/>
          <w:bCs/>
          <w:highlight w:val="lightGray"/>
        </w:rPr>
      </w:pPr>
    </w:p>
    <w:p w14:paraId="755404FC"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CREATE TABLE Products (</w:t>
      </w:r>
    </w:p>
    <w:p w14:paraId="33502026"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roofErr w:type="spellStart"/>
      <w:r w:rsidRPr="001966A6">
        <w:rPr>
          <w:b/>
          <w:bCs/>
          <w:highlight w:val="lightGray"/>
        </w:rPr>
        <w:t>ProductID</w:t>
      </w:r>
      <w:proofErr w:type="spellEnd"/>
      <w:r w:rsidRPr="001966A6">
        <w:rPr>
          <w:b/>
          <w:bCs/>
          <w:highlight w:val="lightGray"/>
        </w:rPr>
        <w:t xml:space="preserve"> INT PRIMARY KEY,</w:t>
      </w:r>
    </w:p>
    <w:p w14:paraId="23EE1B29"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ProductName </w:t>
      </w:r>
      <w:proofErr w:type="gramStart"/>
      <w:r w:rsidRPr="001966A6">
        <w:rPr>
          <w:b/>
          <w:bCs/>
          <w:highlight w:val="lightGray"/>
        </w:rPr>
        <w:t>VARCHAR(</w:t>
      </w:r>
      <w:proofErr w:type="gramEnd"/>
      <w:r w:rsidRPr="001966A6">
        <w:rPr>
          <w:b/>
          <w:bCs/>
          <w:highlight w:val="lightGray"/>
        </w:rPr>
        <w:t>255)</w:t>
      </w:r>
    </w:p>
    <w:p w14:paraId="0094C712"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
    <w:p w14:paraId="66A5A27A" w14:textId="77777777" w:rsidR="001966A6" w:rsidRPr="001966A6" w:rsidRDefault="001966A6" w:rsidP="001966A6">
      <w:pPr>
        <w:pStyle w:val="ListParagraph"/>
        <w:tabs>
          <w:tab w:val="left" w:pos="2569"/>
        </w:tabs>
        <w:rPr>
          <w:b/>
          <w:bCs/>
        </w:rPr>
      </w:pPr>
      <w:r w:rsidRPr="001966A6">
        <w:rPr>
          <w:b/>
          <w:bCs/>
          <w:highlight w:val="lightGray"/>
        </w:rPr>
        <w:t xml:space="preserve">   ```</w:t>
      </w:r>
    </w:p>
    <w:p w14:paraId="7B571136" w14:textId="77777777" w:rsidR="001966A6" w:rsidRDefault="001966A6" w:rsidP="001966A6">
      <w:pPr>
        <w:pStyle w:val="ListParagraph"/>
        <w:tabs>
          <w:tab w:val="left" w:pos="2569"/>
        </w:tabs>
      </w:pPr>
    </w:p>
    <w:p w14:paraId="563C49B0" w14:textId="77777777" w:rsidR="001966A6" w:rsidRDefault="001966A6" w:rsidP="001966A6">
      <w:pPr>
        <w:pStyle w:val="ListParagraph"/>
        <w:tabs>
          <w:tab w:val="left" w:pos="2569"/>
        </w:tabs>
      </w:pPr>
      <w:r>
        <w:t xml:space="preserve">   In this example, the `Orders` table has a foreign key constraint (`</w:t>
      </w:r>
      <w:proofErr w:type="spellStart"/>
      <w:r>
        <w:t>ProductID</w:t>
      </w:r>
      <w:proofErr w:type="spellEnd"/>
      <w:r>
        <w:t>`) that references the `</w:t>
      </w:r>
      <w:proofErr w:type="spellStart"/>
      <w:r>
        <w:t>ProductID</w:t>
      </w:r>
      <w:proofErr w:type="spellEnd"/>
      <w:r>
        <w:t>` column in the `Products` table. It ensures that every `</w:t>
      </w:r>
      <w:proofErr w:type="spellStart"/>
      <w:r>
        <w:t>ProductID</w:t>
      </w:r>
      <w:proofErr w:type="spellEnd"/>
      <w:r>
        <w:t>` in the `Orders` table must correspond to an existing `</w:t>
      </w:r>
      <w:proofErr w:type="spellStart"/>
      <w:r>
        <w:t>ProductID</w:t>
      </w:r>
      <w:proofErr w:type="spellEnd"/>
      <w:r>
        <w:t>` in the `Products` table.</w:t>
      </w:r>
    </w:p>
    <w:p w14:paraId="61E3D58E" w14:textId="77777777" w:rsidR="001966A6" w:rsidRDefault="001966A6" w:rsidP="001966A6">
      <w:pPr>
        <w:pStyle w:val="ListParagraph"/>
        <w:tabs>
          <w:tab w:val="left" w:pos="2569"/>
        </w:tabs>
      </w:pPr>
    </w:p>
    <w:p w14:paraId="42B85FF3" w14:textId="695E992B" w:rsidR="001966A6" w:rsidRDefault="001966A6" w:rsidP="001966A6">
      <w:pPr>
        <w:pStyle w:val="ListParagraph"/>
        <w:tabs>
          <w:tab w:val="left" w:pos="2569"/>
        </w:tabs>
      </w:pPr>
      <w:r>
        <w:lastRenderedPageBreak/>
        <w:t>These key constraints help maintain the integrity and relationships of data in a relational database, ensuring that the data remains accurate, consistent, and reliable.</w:t>
      </w:r>
    </w:p>
    <w:p w14:paraId="6D26E6FA" w14:textId="0877F54B" w:rsidR="008B0B64" w:rsidRDefault="008B0B64" w:rsidP="001966A6">
      <w:pPr>
        <w:pStyle w:val="ListParagraph"/>
        <w:tabs>
          <w:tab w:val="left" w:pos="2569"/>
        </w:tabs>
      </w:pPr>
    </w:p>
    <w:p w14:paraId="7D09E415" w14:textId="77777777" w:rsidR="008B0B64" w:rsidRDefault="008B0B64" w:rsidP="001966A6">
      <w:pPr>
        <w:pStyle w:val="ListParagraph"/>
        <w:tabs>
          <w:tab w:val="left" w:pos="2569"/>
        </w:tabs>
      </w:pPr>
    </w:p>
    <w:p w14:paraId="41A017DD" w14:textId="0ED807C2" w:rsidR="008B0B64" w:rsidRDefault="008B0B64" w:rsidP="008B0B64">
      <w:pPr>
        <w:pStyle w:val="ListParagraph"/>
        <w:numPr>
          <w:ilvl w:val="0"/>
          <w:numId w:val="24"/>
        </w:numPr>
        <w:tabs>
          <w:tab w:val="left" w:pos="2569"/>
        </w:tabs>
      </w:pPr>
      <w:r>
        <w:t>What is save Point? How to create a save Point write a Query?</w:t>
      </w:r>
    </w:p>
    <w:p w14:paraId="1AD0E4D6" w14:textId="275BEFED" w:rsidR="008B0B64" w:rsidRDefault="008B0B64" w:rsidP="008B0B64">
      <w:pPr>
        <w:pStyle w:val="ListParagraph"/>
        <w:numPr>
          <w:ilvl w:val="0"/>
          <w:numId w:val="28"/>
        </w:numPr>
        <w:tabs>
          <w:tab w:val="left" w:pos="2569"/>
        </w:tabs>
      </w:pPr>
      <w:r w:rsidRPr="008B0B64">
        <w:t xml:space="preserve">In SQL, a </w:t>
      </w:r>
      <w:proofErr w:type="spellStart"/>
      <w:r w:rsidRPr="008B0B64">
        <w:t>savepoint</w:t>
      </w:r>
      <w:proofErr w:type="spellEnd"/>
      <w:r w:rsidRPr="008B0B64">
        <w:t xml:space="preserve"> is a point within a transaction to which you can later roll back. This means you can set a </w:t>
      </w:r>
      <w:proofErr w:type="spellStart"/>
      <w:r w:rsidRPr="008B0B64">
        <w:t>savepoint</w:t>
      </w:r>
      <w:proofErr w:type="spellEnd"/>
      <w:r w:rsidRPr="008B0B64">
        <w:t xml:space="preserve"> within a transaction and later roll back the transaction to that specific </w:t>
      </w:r>
      <w:r w:rsidR="00B848F4">
        <w:softHyphen/>
      </w:r>
      <w:r w:rsidR="00B848F4">
        <w:softHyphen/>
      </w:r>
      <w:r w:rsidR="00B848F4">
        <w:softHyphen/>
      </w:r>
      <w:r w:rsidR="00B848F4">
        <w:softHyphen/>
      </w:r>
      <w:r w:rsidR="00B848F4">
        <w:softHyphen/>
      </w:r>
      <w:r w:rsidRPr="008B0B64">
        <w:t xml:space="preserve">point, undoing any operations performed after the </w:t>
      </w:r>
      <w:proofErr w:type="spellStart"/>
      <w:r w:rsidRPr="008B0B64">
        <w:t>savepoint</w:t>
      </w:r>
      <w:proofErr w:type="spellEnd"/>
      <w:r w:rsidRPr="008B0B64">
        <w:t xml:space="preserve"> was set, while still keeping the transaction active. </w:t>
      </w:r>
      <w:proofErr w:type="spellStart"/>
      <w:r w:rsidRPr="008B0B64">
        <w:t>Savepoints</w:t>
      </w:r>
      <w:proofErr w:type="spellEnd"/>
      <w:r w:rsidRPr="008B0B64">
        <w:t xml:space="preserve"> are useful in situations where you want to handle errors within a transaction without rolling back the entire transaction.</w:t>
      </w:r>
    </w:p>
    <w:p w14:paraId="51FFFE94" w14:textId="799661D6" w:rsidR="008B0B64" w:rsidRDefault="008B0B64" w:rsidP="008B0B64">
      <w:pPr>
        <w:pStyle w:val="ListParagraph"/>
        <w:tabs>
          <w:tab w:val="left" w:pos="2569"/>
        </w:tabs>
        <w:rPr>
          <w:b/>
          <w:bCs/>
        </w:rPr>
      </w:pPr>
      <w:r w:rsidRPr="008B0B64">
        <w:rPr>
          <w:b/>
          <w:bCs/>
          <w:highlight w:val="lightGray"/>
        </w:rPr>
        <w:t xml:space="preserve">Query=SAVEPOINT </w:t>
      </w:r>
      <w:proofErr w:type="spellStart"/>
      <w:r w:rsidRPr="008B0B64">
        <w:rPr>
          <w:b/>
          <w:bCs/>
          <w:highlight w:val="lightGray"/>
        </w:rPr>
        <w:t>savepoint_name</w:t>
      </w:r>
      <w:proofErr w:type="spellEnd"/>
      <w:r w:rsidRPr="008B0B64">
        <w:rPr>
          <w:b/>
          <w:bCs/>
          <w:highlight w:val="lightGray"/>
        </w:rPr>
        <w:t>;</w:t>
      </w:r>
    </w:p>
    <w:p w14:paraId="19345AC9" w14:textId="088B973B" w:rsidR="00B41D5E" w:rsidRDefault="00B41D5E" w:rsidP="008B0B64">
      <w:pPr>
        <w:pStyle w:val="ListParagraph"/>
        <w:tabs>
          <w:tab w:val="left" w:pos="2569"/>
        </w:tabs>
        <w:rPr>
          <w:b/>
          <w:bCs/>
        </w:rPr>
      </w:pPr>
    </w:p>
    <w:p w14:paraId="6E356D79" w14:textId="77777777" w:rsidR="00B41D5E" w:rsidRDefault="00B41D5E" w:rsidP="008B0B64">
      <w:pPr>
        <w:pStyle w:val="ListParagraph"/>
        <w:tabs>
          <w:tab w:val="left" w:pos="2569"/>
        </w:tabs>
        <w:rPr>
          <w:b/>
          <w:bCs/>
        </w:rPr>
      </w:pPr>
    </w:p>
    <w:p w14:paraId="1BDB58D4" w14:textId="04F17A38" w:rsidR="008B0B64" w:rsidRPr="008B0B64" w:rsidRDefault="008B0B64" w:rsidP="008B0B64">
      <w:pPr>
        <w:pStyle w:val="ListParagraph"/>
        <w:numPr>
          <w:ilvl w:val="0"/>
          <w:numId w:val="24"/>
        </w:numPr>
        <w:tabs>
          <w:tab w:val="left" w:pos="2569"/>
        </w:tabs>
        <w:rPr>
          <w:b/>
          <w:bCs/>
        </w:rPr>
      </w:pPr>
      <w:r>
        <w:t>What is trigger and how to create a Trigger in SQL?</w:t>
      </w:r>
    </w:p>
    <w:p w14:paraId="3EEA7582" w14:textId="09FC4407" w:rsidR="008B0B64" w:rsidRPr="008B0B64" w:rsidRDefault="008B0B64" w:rsidP="008B0B64">
      <w:pPr>
        <w:pStyle w:val="ListParagraph"/>
        <w:numPr>
          <w:ilvl w:val="0"/>
          <w:numId w:val="28"/>
        </w:numPr>
        <w:tabs>
          <w:tab w:val="left" w:pos="2569"/>
        </w:tabs>
      </w:pPr>
      <w:r w:rsidRPr="008B0B64">
        <w:t>In SQL, a trigger is a set of instructions that are automatically executed ("triggered") in response to certain events on a particular table or view. These events can include INSERT, UPDATE, DELETE, or MERGE operations. Triggers are useful for enforcing business rules, validating input data, maintaining referential integrity, and automating complex database operations.</w:t>
      </w:r>
    </w:p>
    <w:p w14:paraId="6FEB5182" w14:textId="632198DA" w:rsidR="001966A6" w:rsidRDefault="001966A6" w:rsidP="008B0B64">
      <w:pPr>
        <w:tabs>
          <w:tab w:val="left" w:pos="2569"/>
        </w:tabs>
      </w:pPr>
    </w:p>
    <w:p w14:paraId="1AF1D504" w14:textId="4A85AA8F" w:rsidR="008B0B64" w:rsidRDefault="008B0B64" w:rsidP="008B0B64">
      <w:pPr>
        <w:tabs>
          <w:tab w:val="left" w:pos="2569"/>
        </w:tabs>
      </w:pPr>
    </w:p>
    <w:p w14:paraId="04ECFAF5" w14:textId="77777777" w:rsidR="008B0B64" w:rsidRDefault="008B0B64" w:rsidP="008B0B64">
      <w:pPr>
        <w:pStyle w:val="ListParagraph"/>
        <w:tabs>
          <w:tab w:val="left" w:pos="2569"/>
        </w:tabs>
      </w:pPr>
    </w:p>
    <w:p w14:paraId="28B1060D" w14:textId="23C3A2B7" w:rsidR="001966A6" w:rsidRPr="00D33D67" w:rsidRDefault="00F8763A" w:rsidP="00F8763A">
      <w:pPr>
        <w:pStyle w:val="ListParagraph"/>
        <w:numPr>
          <w:ilvl w:val="0"/>
          <w:numId w:val="24"/>
        </w:numPr>
        <w:rPr>
          <w:b/>
          <w:bCs/>
        </w:rPr>
      </w:pPr>
      <w:r w:rsidRPr="00D33D67">
        <w:rPr>
          <w:b/>
          <w:bCs/>
        </w:rPr>
        <w:t xml:space="preserve">CREATE TABLE </w:t>
      </w:r>
      <w:proofErr w:type="gramStart"/>
      <w:r w:rsidRPr="00D33D67">
        <w:rPr>
          <w:b/>
          <w:bCs/>
        </w:rPr>
        <w:t>NAME :</w:t>
      </w:r>
      <w:proofErr w:type="gramEnd"/>
      <w:r w:rsidRPr="00D33D67">
        <w:rPr>
          <w:b/>
          <w:bCs/>
        </w:rPr>
        <w:t xml:space="preserve"> STUDENT AND EXAM</w:t>
      </w:r>
    </w:p>
    <w:p w14:paraId="2346075F" w14:textId="77777777" w:rsidR="00A07FC2" w:rsidRDefault="00A07FC2" w:rsidP="00A07FC2"/>
    <w:tbl>
      <w:tblPr>
        <w:tblStyle w:val="PlainTable2"/>
        <w:tblW w:w="9448" w:type="dxa"/>
        <w:tblLook w:val="04A0" w:firstRow="1" w:lastRow="0" w:firstColumn="1" w:lastColumn="0" w:noHBand="0" w:noVBand="1"/>
      </w:tblPr>
      <w:tblGrid>
        <w:gridCol w:w="4926"/>
        <w:gridCol w:w="5346"/>
      </w:tblGrid>
      <w:tr w:rsidR="007D5740" w14:paraId="6A959CA3" w14:textId="77777777" w:rsidTr="007D5740">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724" w:type="dxa"/>
          </w:tcPr>
          <w:p w14:paraId="5FA25E15" w14:textId="7D7C2A06" w:rsidR="00F8763A" w:rsidRDefault="00F8763A" w:rsidP="00F8763A">
            <w:pPr>
              <w:jc w:val="center"/>
              <w:rPr>
                <w:rFonts w:ascii="var(--bs-font-monospace)" w:eastAsia="Times New Roman" w:hAnsi="var(--bs-font-monospace)" w:cs="Courier New"/>
                <w:color w:val="444444"/>
                <w:sz w:val="20"/>
                <w:szCs w:val="20"/>
                <w:lang w:val="en-IN" w:eastAsia="en-IN" w:bidi="gu-IN"/>
              </w:rPr>
            </w:pPr>
            <w:r>
              <w:rPr>
                <w:rFonts w:ascii="var(--bs-font-monospace)" w:eastAsia="Times New Roman" w:hAnsi="var(--bs-font-monospace)" w:cs="Courier New"/>
                <w:color w:val="444444"/>
                <w:sz w:val="20"/>
                <w:szCs w:val="20"/>
                <w:lang w:val="en-IN" w:eastAsia="en-IN" w:bidi="gu-IN"/>
              </w:rPr>
              <w:t>STUDENT</w:t>
            </w:r>
          </w:p>
        </w:tc>
        <w:tc>
          <w:tcPr>
            <w:tcW w:w="4724" w:type="dxa"/>
          </w:tcPr>
          <w:p w14:paraId="730038F2" w14:textId="2B9C2E56" w:rsidR="00F8763A" w:rsidRDefault="00F8763A" w:rsidP="00F8763A">
            <w:pPr>
              <w:jc w:val="center"/>
              <w:cnfStyle w:val="100000000000" w:firstRow="1" w:lastRow="0" w:firstColumn="0" w:lastColumn="0" w:oddVBand="0" w:evenVBand="0" w:oddHBand="0" w:evenHBand="0" w:firstRowFirstColumn="0" w:firstRowLastColumn="0" w:lastRowFirstColumn="0" w:lastRowLastColumn="0"/>
              <w:rPr>
                <w:rFonts w:ascii="var(--bs-font-monospace)" w:eastAsia="Times New Roman" w:hAnsi="var(--bs-font-monospace)" w:cs="Courier New"/>
                <w:color w:val="444444"/>
                <w:sz w:val="20"/>
                <w:szCs w:val="20"/>
                <w:lang w:val="en-IN" w:eastAsia="en-IN" w:bidi="gu-IN"/>
              </w:rPr>
            </w:pPr>
            <w:r>
              <w:rPr>
                <w:rFonts w:ascii="var(--bs-font-monospace)" w:eastAsia="Times New Roman" w:hAnsi="var(--bs-font-monospace)" w:cs="Courier New"/>
                <w:color w:val="444444"/>
                <w:sz w:val="20"/>
                <w:szCs w:val="20"/>
                <w:lang w:val="en-IN" w:eastAsia="en-IN" w:bidi="gu-IN"/>
              </w:rPr>
              <w:t>EXAM</w:t>
            </w:r>
          </w:p>
        </w:tc>
      </w:tr>
      <w:tr w:rsidR="007D5740" w14:paraId="556DBD63" w14:textId="77777777" w:rsidTr="007D5740">
        <w:trPr>
          <w:cnfStyle w:val="000000100000" w:firstRow="0" w:lastRow="0" w:firstColumn="0" w:lastColumn="0" w:oddVBand="0" w:evenVBand="0" w:oddHBand="1" w:evenHBand="0" w:firstRowFirstColumn="0" w:firstRowLastColumn="0" w:lastRowFirstColumn="0" w:lastRowLastColumn="0"/>
          <w:trHeight w:val="2529"/>
        </w:trPr>
        <w:tc>
          <w:tcPr>
            <w:cnfStyle w:val="001000000000" w:firstRow="0" w:lastRow="0" w:firstColumn="1" w:lastColumn="0" w:oddVBand="0" w:evenVBand="0" w:oddHBand="0" w:evenHBand="0" w:firstRowFirstColumn="0" w:firstRowLastColumn="0" w:lastRowFirstColumn="0" w:lastRowLastColumn="0"/>
            <w:tcW w:w="4724" w:type="dxa"/>
            <w:shd w:val="clear" w:color="auto" w:fill="B9B9B9" w:themeFill="background2" w:themeFillShade="BF"/>
          </w:tcPr>
          <w:p w14:paraId="08A71BD2" w14:textId="223EC79D" w:rsidR="00F8763A" w:rsidRDefault="00F8763A" w:rsidP="007D5740">
            <w:pPr>
              <w:spacing w:before="240" w:line="720" w:lineRule="auto"/>
              <w:jc w:val="center"/>
              <w:rPr>
                <w:rFonts w:ascii="var(--bs-font-monospace)" w:eastAsia="Times New Roman" w:hAnsi="var(--bs-font-monospace)" w:cs="Courier New"/>
                <w:color w:val="444444"/>
                <w:sz w:val="20"/>
                <w:szCs w:val="20"/>
                <w:lang w:val="en-IN" w:eastAsia="en-IN" w:bidi="gu-IN"/>
              </w:rPr>
            </w:pPr>
            <w:r>
              <w:rPr>
                <w:rFonts w:ascii="var(--bs-font-monospace)" w:eastAsia="Times New Roman" w:hAnsi="var(--bs-font-monospace)" w:cs="Courier New"/>
                <w:noProof/>
                <w:color w:val="444444"/>
                <w:sz w:val="20"/>
                <w:szCs w:val="20"/>
                <w:lang w:val="en-IN" w:eastAsia="en-IN" w:bidi="gu-IN"/>
              </w:rPr>
              <w:drawing>
                <wp:inline distT="0" distB="0" distL="0" distR="0" wp14:anchorId="5D7CA13C" wp14:editId="0863B43F">
                  <wp:extent cx="2467981" cy="947803"/>
                  <wp:effectExtent l="152400" t="152400" r="370840"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539190" cy="97515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724" w:type="dxa"/>
            <w:shd w:val="clear" w:color="auto" w:fill="B9B9B9" w:themeFill="background2" w:themeFillShade="BF"/>
          </w:tcPr>
          <w:p w14:paraId="0DE2EB68" w14:textId="018676AB" w:rsidR="00F8763A" w:rsidRDefault="00F8763A" w:rsidP="007D5740">
            <w:pPr>
              <w:jc w:val="center"/>
              <w:cnfStyle w:val="000000100000" w:firstRow="0" w:lastRow="0" w:firstColumn="0" w:lastColumn="0" w:oddVBand="0" w:evenVBand="0" w:oddHBand="1" w:evenHBand="0" w:firstRowFirstColumn="0" w:firstRowLastColumn="0" w:lastRowFirstColumn="0" w:lastRowLastColumn="0"/>
              <w:rPr>
                <w:rFonts w:ascii="var(--bs-font-monospace)" w:eastAsia="Times New Roman" w:hAnsi="var(--bs-font-monospace)" w:cs="Courier New"/>
                <w:color w:val="444444"/>
                <w:sz w:val="20"/>
                <w:szCs w:val="20"/>
                <w:lang w:val="en-IN" w:eastAsia="en-IN" w:bidi="gu-IN"/>
              </w:rPr>
            </w:pPr>
            <w:r>
              <w:rPr>
                <w:rFonts w:ascii="var(--bs-font-monospace)" w:eastAsia="Times New Roman" w:hAnsi="var(--bs-font-monospace)" w:cs="Courier New"/>
                <w:noProof/>
                <w:color w:val="444444"/>
                <w:sz w:val="20"/>
                <w:szCs w:val="20"/>
                <w:lang w:val="en-IN" w:eastAsia="en-IN" w:bidi="gu-IN"/>
              </w:rPr>
              <w:drawing>
                <wp:inline distT="0" distB="0" distL="0" distR="0" wp14:anchorId="1E833B31" wp14:editId="06A0C65C">
                  <wp:extent cx="2749691" cy="1555830"/>
                  <wp:effectExtent l="152400" t="152400" r="355600" b="368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749691" cy="155583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3C08E818" w14:textId="19A88905" w:rsidR="001966A6" w:rsidRDefault="001966A6" w:rsidP="001966A6">
      <w:pPr>
        <w:pStyle w:val="ListParagraph"/>
      </w:pPr>
    </w:p>
    <w:p w14:paraId="719D56DC" w14:textId="79E3D8F9" w:rsidR="00F8763A" w:rsidRPr="00D33D67" w:rsidRDefault="00A07FC2" w:rsidP="00F8763A">
      <w:pPr>
        <w:pStyle w:val="ListParagraph"/>
        <w:numPr>
          <w:ilvl w:val="0"/>
          <w:numId w:val="24"/>
        </w:numPr>
        <w:rPr>
          <w:b/>
          <w:bCs/>
        </w:rPr>
      </w:pPr>
      <w:r w:rsidRPr="00D33D67">
        <w:rPr>
          <w:b/>
          <w:bCs/>
        </w:rPr>
        <w:t>CREATE TABLE</w:t>
      </w:r>
    </w:p>
    <w:p w14:paraId="3507BEFF" w14:textId="77777777" w:rsidR="00A07FC2" w:rsidRDefault="00A07FC2" w:rsidP="00A07FC2"/>
    <w:tbl>
      <w:tblPr>
        <w:tblStyle w:val="PlainTable3"/>
        <w:tblW w:w="0" w:type="auto"/>
        <w:tblLook w:val="04A0" w:firstRow="1" w:lastRow="0" w:firstColumn="1" w:lastColumn="0" w:noHBand="0" w:noVBand="1"/>
      </w:tblPr>
      <w:tblGrid>
        <w:gridCol w:w="9350"/>
      </w:tblGrid>
      <w:tr w:rsidR="00A07FC2" w14:paraId="17D5A975" w14:textId="77777777" w:rsidTr="007D57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B9B9B9" w:themeFill="background2" w:themeFillShade="BF"/>
          </w:tcPr>
          <w:p w14:paraId="476564B7" w14:textId="0036CF2D" w:rsidR="00A07FC2" w:rsidRDefault="00A07FC2" w:rsidP="007D5740">
            <w:pPr>
              <w:pStyle w:val="ListParagraph"/>
              <w:spacing w:line="480" w:lineRule="auto"/>
              <w:ind w:left="0"/>
              <w:jc w:val="center"/>
            </w:pPr>
            <w:r>
              <w:rPr>
                <w:noProof/>
              </w:rPr>
              <w:lastRenderedPageBreak/>
              <w:drawing>
                <wp:inline distT="0" distB="0" distL="0" distR="0" wp14:anchorId="51B6983C" wp14:editId="626AD896">
                  <wp:extent cx="4661140" cy="1943200"/>
                  <wp:effectExtent l="152400" t="152400" r="36830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661140" cy="194320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3DF4F077" w14:textId="58E0231E" w:rsidR="00A07FC2" w:rsidRDefault="00A07FC2" w:rsidP="00A07FC2">
      <w:pPr>
        <w:pStyle w:val="ListParagraph"/>
      </w:pPr>
    </w:p>
    <w:p w14:paraId="29B014FC" w14:textId="6321CE47" w:rsidR="00D33D67" w:rsidRDefault="00D33D67" w:rsidP="00A07FC2">
      <w:pPr>
        <w:pStyle w:val="ListParagraph"/>
      </w:pPr>
    </w:p>
    <w:p w14:paraId="22F3659E" w14:textId="6E8E207C" w:rsidR="00D33D67" w:rsidRDefault="00D33D67" w:rsidP="00A07FC2">
      <w:pPr>
        <w:pStyle w:val="ListParagraph"/>
      </w:pPr>
    </w:p>
    <w:p w14:paraId="5D8116D4" w14:textId="3C559E81" w:rsidR="00D33D67" w:rsidRDefault="00D33D67" w:rsidP="00A07FC2">
      <w:pPr>
        <w:pStyle w:val="ListParagraph"/>
      </w:pPr>
    </w:p>
    <w:p w14:paraId="3BAE8C63" w14:textId="77777777" w:rsidR="00D33D67" w:rsidRDefault="00D33D67" w:rsidP="00A07FC2">
      <w:pPr>
        <w:pStyle w:val="ListParagraph"/>
      </w:pPr>
    </w:p>
    <w:p w14:paraId="0BFDFEF5" w14:textId="2A2AA697" w:rsidR="00A07FC2" w:rsidRDefault="00A07FC2" w:rsidP="00A07FC2">
      <w:pPr>
        <w:pStyle w:val="ListParagraph"/>
      </w:pPr>
    </w:p>
    <w:p w14:paraId="4145C16D" w14:textId="732A9B2F" w:rsidR="00A07FC2" w:rsidRPr="00D33D67" w:rsidRDefault="00B9665D" w:rsidP="00A07FC2">
      <w:pPr>
        <w:pStyle w:val="ListParagraph"/>
        <w:numPr>
          <w:ilvl w:val="0"/>
          <w:numId w:val="24"/>
        </w:numPr>
        <w:rPr>
          <w:b/>
          <w:bCs/>
        </w:rPr>
      </w:pPr>
      <w:r w:rsidRPr="00D33D67">
        <w:rPr>
          <w:b/>
          <w:bCs/>
        </w:rPr>
        <w:t>Create table given below: Employee and Incentive</w:t>
      </w:r>
    </w:p>
    <w:p w14:paraId="44905974" w14:textId="5EDCE7F6" w:rsidR="00B9665D" w:rsidRDefault="00B9665D" w:rsidP="00B9665D"/>
    <w:tbl>
      <w:tblPr>
        <w:tblStyle w:val="PlainTable2"/>
        <w:tblW w:w="0" w:type="auto"/>
        <w:tblLook w:val="04A0" w:firstRow="1" w:lastRow="0" w:firstColumn="1" w:lastColumn="0" w:noHBand="0" w:noVBand="1"/>
      </w:tblPr>
      <w:tblGrid>
        <w:gridCol w:w="9360"/>
      </w:tblGrid>
      <w:tr w:rsidR="00D33D67" w14:paraId="08B9C451" w14:textId="77777777" w:rsidTr="00D33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89DB96" w14:textId="5F91CF54" w:rsidR="00D33D67" w:rsidRDefault="00D33D67" w:rsidP="00D33D67">
            <w:pPr>
              <w:jc w:val="center"/>
            </w:pPr>
            <w:r>
              <w:t>Employee</w:t>
            </w:r>
          </w:p>
        </w:tc>
      </w:tr>
      <w:tr w:rsidR="00D33D67" w14:paraId="5C298CE0" w14:textId="77777777" w:rsidTr="00D33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9B9B9" w:themeFill="background2" w:themeFillShade="BF"/>
          </w:tcPr>
          <w:p w14:paraId="59ACFB17" w14:textId="188C1FC3" w:rsidR="00D33D67" w:rsidRDefault="00D33D67" w:rsidP="00D33D67">
            <w:pPr>
              <w:jc w:val="center"/>
            </w:pPr>
            <w:r>
              <w:rPr>
                <w:noProof/>
              </w:rPr>
              <w:drawing>
                <wp:inline distT="0" distB="0" distL="0" distR="0" wp14:anchorId="52AB32D6" wp14:editId="5771AEBE">
                  <wp:extent cx="5410964" cy="2070735"/>
                  <wp:effectExtent l="152400" t="152400" r="361315" b="3676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425021" cy="207611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5BBB9EC2" w14:textId="77777777" w:rsidR="00B9665D" w:rsidRDefault="00B9665D" w:rsidP="00B9665D"/>
    <w:tbl>
      <w:tblPr>
        <w:tblStyle w:val="PlainTable2"/>
        <w:tblW w:w="0" w:type="auto"/>
        <w:tblLook w:val="04A0" w:firstRow="1" w:lastRow="0" w:firstColumn="1" w:lastColumn="0" w:noHBand="0" w:noVBand="1"/>
      </w:tblPr>
      <w:tblGrid>
        <w:gridCol w:w="9350"/>
      </w:tblGrid>
      <w:tr w:rsidR="00D33D67" w14:paraId="323023E7" w14:textId="77777777" w:rsidTr="00D33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15A38D" w14:textId="777EA37A" w:rsidR="00D33D67" w:rsidRDefault="00D33D67" w:rsidP="00D33D67">
            <w:pPr>
              <w:jc w:val="center"/>
            </w:pPr>
            <w:r>
              <w:t>Incentive</w:t>
            </w:r>
          </w:p>
        </w:tc>
      </w:tr>
      <w:tr w:rsidR="00D33D67" w14:paraId="12957E1B" w14:textId="77777777" w:rsidTr="00D33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9B9B9" w:themeFill="background2" w:themeFillShade="BF"/>
          </w:tcPr>
          <w:p w14:paraId="7BDE19EC" w14:textId="0F05613B" w:rsidR="00D33D67" w:rsidRDefault="00D33D67" w:rsidP="00D33D67">
            <w:pPr>
              <w:jc w:val="center"/>
            </w:pPr>
            <w:r>
              <w:rPr>
                <w:noProof/>
              </w:rPr>
              <w:lastRenderedPageBreak/>
              <w:drawing>
                <wp:inline distT="0" distB="0" distL="0" distR="0" wp14:anchorId="5C6FBE9E" wp14:editId="42B926BF">
                  <wp:extent cx="4108661" cy="1289116"/>
                  <wp:effectExtent l="152400" t="152400" r="368300" b="368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108661" cy="1289116"/>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3CCB0DE4" w14:textId="6BD42562" w:rsidR="00B9665D" w:rsidRDefault="00B9665D" w:rsidP="00B9665D"/>
    <w:p w14:paraId="3CDAC219" w14:textId="45777C45" w:rsidR="00D33D67" w:rsidRDefault="00D33D67" w:rsidP="00D33D67">
      <w:pPr>
        <w:pStyle w:val="ListParagraph"/>
        <w:numPr>
          <w:ilvl w:val="0"/>
          <w:numId w:val="33"/>
        </w:numPr>
        <w:rPr>
          <w:b/>
          <w:bCs/>
        </w:rPr>
      </w:pPr>
      <w:r w:rsidRPr="00D33D67">
        <w:rPr>
          <w:b/>
          <w:bCs/>
        </w:rPr>
        <w:t xml:space="preserve">Get </w:t>
      </w:r>
      <w:proofErr w:type="spellStart"/>
      <w:r w:rsidRPr="00D33D67">
        <w:rPr>
          <w:b/>
          <w:bCs/>
        </w:rPr>
        <w:t>First_Name</w:t>
      </w:r>
      <w:proofErr w:type="spellEnd"/>
      <w:r w:rsidRPr="00D33D67">
        <w:rPr>
          <w:b/>
          <w:bCs/>
        </w:rPr>
        <w:t xml:space="preserve"> from employee table using Tom name “Employee Nam</w:t>
      </w:r>
      <w:r>
        <w:rPr>
          <w:b/>
          <w:bCs/>
        </w:rPr>
        <w:t>e”.</w:t>
      </w:r>
    </w:p>
    <w:p w14:paraId="13E74287" w14:textId="62DE27C3" w:rsidR="00D33D67" w:rsidRDefault="00D33D67" w:rsidP="00D33D67">
      <w:pPr>
        <w:rPr>
          <w:b/>
          <w:bCs/>
        </w:rPr>
      </w:pPr>
    </w:p>
    <w:tbl>
      <w:tblPr>
        <w:tblStyle w:val="PlainTable2"/>
        <w:tblW w:w="0" w:type="auto"/>
        <w:tblLook w:val="04A0" w:firstRow="1" w:lastRow="0" w:firstColumn="1" w:lastColumn="0" w:noHBand="0" w:noVBand="1"/>
      </w:tblPr>
      <w:tblGrid>
        <w:gridCol w:w="9360"/>
      </w:tblGrid>
      <w:tr w:rsidR="003B59ED" w14:paraId="20D3D47B" w14:textId="77777777" w:rsidTr="003B59ED">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133" w:type="dxa"/>
          </w:tcPr>
          <w:p w14:paraId="0A4554D3" w14:textId="528C460B" w:rsidR="003B59ED" w:rsidRPr="003B59ED" w:rsidRDefault="003B59ED" w:rsidP="003B59ED">
            <w:pPr>
              <w:jc w:val="center"/>
            </w:pPr>
            <w:proofErr w:type="gramStart"/>
            <w:r w:rsidRPr="003B59ED">
              <w:t>Quary :</w:t>
            </w:r>
            <w:proofErr w:type="gramEnd"/>
            <w:r w:rsidRPr="003B59ED">
              <w:t xml:space="preserve"> </w:t>
            </w:r>
            <w:hyperlink r:id="rId16" w:tgtFrame="mysql_doc" w:history="1">
              <w:r w:rsidRPr="003B59ED">
                <w:rPr>
                  <w:rStyle w:val="Hyperlink"/>
                </w:rPr>
                <w:t>SELECT</w:t>
              </w:r>
            </w:hyperlink>
            <w:r w:rsidRPr="003B59ED">
              <w:t> * FROM `employee` WHERE FIRST_NAME='tom';</w:t>
            </w:r>
          </w:p>
        </w:tc>
      </w:tr>
      <w:tr w:rsidR="003B59ED" w14:paraId="6ECFF030" w14:textId="77777777" w:rsidTr="003B59ED">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133" w:type="dxa"/>
            <w:shd w:val="clear" w:color="auto" w:fill="B9B9B9" w:themeFill="background2" w:themeFillShade="BF"/>
          </w:tcPr>
          <w:p w14:paraId="798B4481" w14:textId="68968B99" w:rsidR="003B59ED" w:rsidRDefault="003B59ED" w:rsidP="003B59ED">
            <w:pPr>
              <w:jc w:val="center"/>
              <w:rPr>
                <w:b w:val="0"/>
                <w:bCs w:val="0"/>
              </w:rPr>
            </w:pPr>
            <w:r>
              <w:rPr>
                <w:noProof/>
              </w:rPr>
              <w:drawing>
                <wp:inline distT="0" distB="0" distL="0" distR="0" wp14:anchorId="727659C0" wp14:editId="367F9E22">
                  <wp:extent cx="5594861" cy="468630"/>
                  <wp:effectExtent l="152400" t="152400" r="368300"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8253" cy="49153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7FA84CBD" w14:textId="71AA50CC" w:rsidR="00D33D67" w:rsidRDefault="00D33D67" w:rsidP="00D33D67">
      <w:pPr>
        <w:rPr>
          <w:b/>
          <w:bCs/>
        </w:rPr>
      </w:pPr>
    </w:p>
    <w:p w14:paraId="2DEA9055" w14:textId="693C2063" w:rsidR="00255883" w:rsidRDefault="00255883" w:rsidP="00D33D67">
      <w:pPr>
        <w:rPr>
          <w:b/>
          <w:bCs/>
        </w:rPr>
      </w:pPr>
    </w:p>
    <w:p w14:paraId="42B369A7" w14:textId="77E916E3" w:rsidR="00255883" w:rsidRDefault="00255883" w:rsidP="00D33D67">
      <w:pPr>
        <w:rPr>
          <w:b/>
          <w:bCs/>
        </w:rPr>
      </w:pPr>
    </w:p>
    <w:p w14:paraId="441FFFE5" w14:textId="1AA8D0BB" w:rsidR="00255883" w:rsidRDefault="00255883" w:rsidP="00D33D67">
      <w:pPr>
        <w:rPr>
          <w:b/>
          <w:bCs/>
        </w:rPr>
      </w:pPr>
    </w:p>
    <w:p w14:paraId="595C55EC" w14:textId="77777777" w:rsidR="00255883" w:rsidRDefault="00255883" w:rsidP="00D33D67">
      <w:pPr>
        <w:rPr>
          <w:b/>
          <w:bCs/>
        </w:rPr>
      </w:pPr>
    </w:p>
    <w:p w14:paraId="196488ED" w14:textId="40E5AD36" w:rsidR="003B59ED" w:rsidRDefault="003B59ED" w:rsidP="00D33D67">
      <w:pPr>
        <w:rPr>
          <w:b/>
          <w:bCs/>
        </w:rPr>
      </w:pPr>
    </w:p>
    <w:p w14:paraId="4632C489" w14:textId="422170EE" w:rsidR="003B59ED" w:rsidRPr="003B59ED" w:rsidRDefault="003B59ED" w:rsidP="003B59ED">
      <w:pPr>
        <w:pStyle w:val="ListParagraph"/>
        <w:numPr>
          <w:ilvl w:val="0"/>
          <w:numId w:val="33"/>
        </w:numPr>
        <w:rPr>
          <w:b/>
          <w:bCs/>
        </w:rPr>
      </w:pPr>
      <w:r w:rsidRPr="003B59ED">
        <w:rPr>
          <w:b/>
          <w:bCs/>
        </w:rPr>
        <w:t>Get FIRST_NAME, Joining Date, and Salary from employee table.</w:t>
      </w:r>
    </w:p>
    <w:p w14:paraId="7B172633" w14:textId="7ECBEB32" w:rsidR="003B59ED" w:rsidRDefault="003B59ED" w:rsidP="003B59ED">
      <w:pPr>
        <w:rPr>
          <w:b/>
          <w:bCs/>
        </w:rPr>
      </w:pPr>
    </w:p>
    <w:tbl>
      <w:tblPr>
        <w:tblStyle w:val="PlainTable2"/>
        <w:tblW w:w="0" w:type="auto"/>
        <w:tblLook w:val="04A0" w:firstRow="1" w:lastRow="0" w:firstColumn="1" w:lastColumn="0" w:noHBand="0" w:noVBand="1"/>
      </w:tblPr>
      <w:tblGrid>
        <w:gridCol w:w="9350"/>
      </w:tblGrid>
      <w:tr w:rsidR="003B59ED" w14:paraId="66ABDF1A" w14:textId="77777777" w:rsidTr="0025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0CED7" w14:textId="35B47E1A" w:rsidR="003B59ED" w:rsidRPr="00255883" w:rsidRDefault="00255883" w:rsidP="003B59ED">
            <w:pPr>
              <w:jc w:val="center"/>
              <w:rPr>
                <w:b w:val="0"/>
                <w:bCs w:val="0"/>
                <w:sz w:val="24"/>
                <w:szCs w:val="24"/>
              </w:rPr>
            </w:pPr>
            <w:r w:rsidRPr="00255883">
              <w:rPr>
                <w:b w:val="0"/>
                <w:bCs w:val="0"/>
                <w:sz w:val="24"/>
                <w:szCs w:val="24"/>
              </w:rPr>
              <w:t xml:space="preserve">Quary : </w:t>
            </w:r>
            <w:hyperlink r:id="rId18" w:tgtFrame="mysql_doc" w:history="1">
              <w:r w:rsidRPr="00255883">
                <w:rPr>
                  <w:rStyle w:val="Hyperlink"/>
                  <w:sz w:val="24"/>
                  <w:szCs w:val="24"/>
                </w:rPr>
                <w:t>SELECT</w:t>
              </w:r>
            </w:hyperlink>
            <w:r w:rsidRPr="00255883">
              <w:rPr>
                <w:sz w:val="24"/>
                <w:szCs w:val="24"/>
              </w:rPr>
              <w:t> </w:t>
            </w:r>
            <w:proofErr w:type="spellStart"/>
            <w:r w:rsidRPr="00255883">
              <w:rPr>
                <w:sz w:val="24"/>
                <w:szCs w:val="24"/>
              </w:rPr>
              <w:t>FIRST_NAME,JOINING_DATE,salary</w:t>
            </w:r>
            <w:proofErr w:type="spellEnd"/>
            <w:r w:rsidRPr="00255883">
              <w:rPr>
                <w:sz w:val="24"/>
                <w:szCs w:val="24"/>
              </w:rPr>
              <w:t> FROM `employee`;</w:t>
            </w:r>
          </w:p>
        </w:tc>
      </w:tr>
      <w:tr w:rsidR="003B59ED" w14:paraId="502484C8" w14:textId="77777777" w:rsidTr="0025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9B9B9" w:themeFill="background2" w:themeFillShade="BF"/>
          </w:tcPr>
          <w:p w14:paraId="6A9ACFD8" w14:textId="073FFF20" w:rsidR="003B59ED" w:rsidRDefault="00255883" w:rsidP="00255883">
            <w:pPr>
              <w:jc w:val="center"/>
              <w:rPr>
                <w:b w:val="0"/>
                <w:bCs w:val="0"/>
              </w:rPr>
            </w:pPr>
            <w:r>
              <w:rPr>
                <w:noProof/>
              </w:rPr>
              <w:lastRenderedPageBreak/>
              <w:drawing>
                <wp:inline distT="0" distB="0" distL="0" distR="0" wp14:anchorId="3D2B25EC" wp14:editId="2703E5F4">
                  <wp:extent cx="4485714" cy="3533333"/>
                  <wp:effectExtent l="152400" t="152400" r="353060" b="3530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714" cy="3533333"/>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700ADB57" w14:textId="10DBFDD9" w:rsidR="003B59ED" w:rsidRDefault="003B59ED" w:rsidP="003B59ED">
      <w:pPr>
        <w:rPr>
          <w:b/>
          <w:bCs/>
        </w:rPr>
      </w:pPr>
    </w:p>
    <w:p w14:paraId="62A62F64" w14:textId="1C750D0F" w:rsidR="00255883" w:rsidRDefault="00255883" w:rsidP="003B59ED">
      <w:pPr>
        <w:rPr>
          <w:b/>
          <w:bCs/>
        </w:rPr>
      </w:pPr>
    </w:p>
    <w:p w14:paraId="5182CA58" w14:textId="2CEEE32B" w:rsidR="00255883" w:rsidRPr="00255883" w:rsidRDefault="00255883" w:rsidP="00255883">
      <w:pPr>
        <w:pStyle w:val="ListParagraph"/>
        <w:numPr>
          <w:ilvl w:val="0"/>
          <w:numId w:val="33"/>
        </w:numPr>
        <w:rPr>
          <w:b/>
          <w:bCs/>
        </w:rPr>
      </w:pPr>
      <w:r w:rsidRPr="00255883">
        <w:rPr>
          <w:b/>
          <w:bCs/>
        </w:rPr>
        <w:t xml:space="preserve">Get all employee details from the employee table order by </w:t>
      </w:r>
      <w:proofErr w:type="spellStart"/>
      <w:r w:rsidRPr="00255883">
        <w:rPr>
          <w:b/>
          <w:bCs/>
        </w:rPr>
        <w:t>First_Name</w:t>
      </w:r>
      <w:proofErr w:type="spellEnd"/>
      <w:r w:rsidRPr="00255883">
        <w:rPr>
          <w:b/>
          <w:bCs/>
        </w:rPr>
        <w:t xml:space="preserve"> Ascending and Salary descending?</w:t>
      </w:r>
    </w:p>
    <w:p w14:paraId="4076E9AA" w14:textId="270D1707" w:rsidR="00255883" w:rsidRDefault="00255883" w:rsidP="00255883">
      <w:pPr>
        <w:rPr>
          <w:b/>
          <w:bCs/>
        </w:rPr>
      </w:pPr>
    </w:p>
    <w:tbl>
      <w:tblPr>
        <w:tblStyle w:val="PlainTable2"/>
        <w:tblW w:w="0" w:type="auto"/>
        <w:tblLook w:val="04A0" w:firstRow="1" w:lastRow="0" w:firstColumn="1" w:lastColumn="0" w:noHBand="0" w:noVBand="1"/>
      </w:tblPr>
      <w:tblGrid>
        <w:gridCol w:w="9360"/>
      </w:tblGrid>
      <w:tr w:rsidR="00255883" w14:paraId="256B97EC" w14:textId="77777777" w:rsidTr="008B6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1BD3BFA3" w14:textId="015060BC" w:rsidR="00255883" w:rsidRPr="008B64AF" w:rsidRDefault="00D8395E" w:rsidP="00D8395E">
            <w:pPr>
              <w:jc w:val="center"/>
              <w:rPr>
                <w:sz w:val="24"/>
                <w:szCs w:val="24"/>
              </w:rPr>
            </w:pPr>
            <w:proofErr w:type="spellStart"/>
            <w:r w:rsidRPr="008B64AF">
              <w:rPr>
                <w:sz w:val="24"/>
                <w:szCs w:val="24"/>
              </w:rPr>
              <w:t>First_Name</w:t>
            </w:r>
            <w:proofErr w:type="spellEnd"/>
            <w:r w:rsidRPr="008B64AF">
              <w:rPr>
                <w:sz w:val="24"/>
                <w:szCs w:val="24"/>
              </w:rPr>
              <w:t xml:space="preserve"> Ascending  Quary : </w:t>
            </w:r>
            <w:hyperlink r:id="rId20" w:tgtFrame="mysql_doc" w:history="1">
              <w:r w:rsidRPr="008B64AF">
                <w:rPr>
                  <w:rStyle w:val="Hyperlink"/>
                  <w:sz w:val="24"/>
                  <w:szCs w:val="24"/>
                </w:rPr>
                <w:t>SELECT</w:t>
              </w:r>
            </w:hyperlink>
            <w:r w:rsidRPr="008B64AF">
              <w:rPr>
                <w:sz w:val="24"/>
                <w:szCs w:val="24"/>
              </w:rPr>
              <w:t xml:space="preserve"> * FROM `employee` ORDER BY FIRST_NAME ASC; </w:t>
            </w:r>
          </w:p>
        </w:tc>
      </w:tr>
      <w:tr w:rsidR="00255883" w:rsidRPr="008B64AF" w14:paraId="535A2ED4" w14:textId="77777777" w:rsidTr="008B6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B9B9B9" w:themeFill="background2" w:themeFillShade="BF"/>
          </w:tcPr>
          <w:p w14:paraId="6188ACCD" w14:textId="273CAFF5" w:rsidR="00255883" w:rsidRDefault="00D8395E" w:rsidP="00255883">
            <w:pPr>
              <w:rPr>
                <w:b w:val="0"/>
                <w:bCs w:val="0"/>
              </w:rPr>
            </w:pPr>
            <w:r>
              <w:rPr>
                <w:noProof/>
              </w:rPr>
              <w:drawing>
                <wp:inline distT="0" distB="0" distL="0" distR="0" wp14:anchorId="48E4522D" wp14:editId="3E9C1C71">
                  <wp:extent cx="5537835" cy="2022848"/>
                  <wp:effectExtent l="152400" t="152400" r="367665" b="3587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1496" cy="2027838"/>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8B64AF" w14:paraId="6CB4D487" w14:textId="77777777" w:rsidTr="008B64AF">
        <w:tc>
          <w:tcPr>
            <w:cnfStyle w:val="001000000000" w:firstRow="0" w:lastRow="0" w:firstColumn="1" w:lastColumn="0" w:oddVBand="0" w:evenVBand="0" w:oddHBand="0" w:evenHBand="0" w:firstRowFirstColumn="0" w:firstRowLastColumn="0" w:lastRowFirstColumn="0" w:lastRowLastColumn="0"/>
            <w:tcW w:w="9350" w:type="dxa"/>
          </w:tcPr>
          <w:p w14:paraId="21058B11" w14:textId="30C34424" w:rsidR="008B64AF" w:rsidRPr="008B64AF" w:rsidRDefault="008B64AF" w:rsidP="008B64AF">
            <w:pPr>
              <w:jc w:val="center"/>
              <w:rPr>
                <w:b w:val="0"/>
                <w:bCs w:val="0"/>
                <w:sz w:val="24"/>
                <w:szCs w:val="24"/>
                <w:lang w:val="en-IN"/>
              </w:rPr>
            </w:pPr>
            <w:r w:rsidRPr="008B64AF">
              <w:rPr>
                <w:sz w:val="24"/>
                <w:szCs w:val="24"/>
              </w:rPr>
              <w:lastRenderedPageBreak/>
              <w:t>Salary descending</w:t>
            </w:r>
            <w:r w:rsidRPr="008B64AF">
              <w:rPr>
                <w:b w:val="0"/>
                <w:bCs w:val="0"/>
                <w:sz w:val="24"/>
                <w:szCs w:val="24"/>
              </w:rPr>
              <w:t xml:space="preserve"> Quary : </w:t>
            </w:r>
            <w:hyperlink r:id="rId22" w:tgtFrame="mysql_doc" w:history="1">
              <w:r w:rsidRPr="008B64AF">
                <w:rPr>
                  <w:rStyle w:val="Hyperlink"/>
                  <w:sz w:val="24"/>
                  <w:szCs w:val="24"/>
                  <w:lang w:val="en-IN"/>
                </w:rPr>
                <w:t>SELECT</w:t>
              </w:r>
            </w:hyperlink>
            <w:r w:rsidRPr="008B64AF">
              <w:rPr>
                <w:sz w:val="24"/>
                <w:szCs w:val="24"/>
                <w:lang w:val="en-IN"/>
              </w:rPr>
              <w:t> * FROM `employee` ORDER BY salary </w:t>
            </w:r>
            <w:proofErr w:type="spellStart"/>
            <w:r w:rsidRPr="008B64AF">
              <w:rPr>
                <w:sz w:val="24"/>
                <w:szCs w:val="24"/>
                <w:lang w:val="en-IN"/>
              </w:rPr>
              <w:t>desc</w:t>
            </w:r>
            <w:proofErr w:type="spellEnd"/>
            <w:r w:rsidRPr="008B64AF">
              <w:rPr>
                <w:sz w:val="24"/>
                <w:szCs w:val="24"/>
                <w:lang w:val="en-IN"/>
              </w:rPr>
              <w:t>;</w:t>
            </w:r>
          </w:p>
        </w:tc>
      </w:tr>
      <w:tr w:rsidR="008B64AF" w14:paraId="6A695137" w14:textId="77777777" w:rsidTr="008B6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9B9B9" w:themeFill="background2" w:themeFillShade="BF"/>
          </w:tcPr>
          <w:p w14:paraId="704A3893" w14:textId="21DEE79F" w:rsidR="008B64AF" w:rsidRDefault="008B64AF" w:rsidP="008B64AF">
            <w:pPr>
              <w:jc w:val="center"/>
              <w:rPr>
                <w:b w:val="0"/>
                <w:bCs w:val="0"/>
              </w:rPr>
            </w:pPr>
            <w:r>
              <w:rPr>
                <w:noProof/>
              </w:rPr>
              <w:drawing>
                <wp:inline distT="0" distB="0" distL="0" distR="0" wp14:anchorId="7F687CCC" wp14:editId="747846B7">
                  <wp:extent cx="5389245" cy="2039967"/>
                  <wp:effectExtent l="152400" t="152400" r="363855" b="3606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8311" cy="2043399"/>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3C392BBA" w14:textId="56B17D6B" w:rsidR="00255883" w:rsidRDefault="00255883" w:rsidP="00255883">
      <w:pPr>
        <w:rPr>
          <w:b/>
          <w:bCs/>
        </w:rPr>
      </w:pPr>
    </w:p>
    <w:p w14:paraId="4FF4E97F" w14:textId="2CC4D71E" w:rsidR="008F06C0" w:rsidRDefault="008F06C0" w:rsidP="00255883">
      <w:pPr>
        <w:rPr>
          <w:b/>
          <w:bCs/>
        </w:rPr>
      </w:pPr>
    </w:p>
    <w:p w14:paraId="167D6B80" w14:textId="198533AB" w:rsidR="008F06C0" w:rsidRDefault="008F06C0" w:rsidP="00255883">
      <w:pPr>
        <w:rPr>
          <w:b/>
          <w:bCs/>
        </w:rPr>
      </w:pPr>
    </w:p>
    <w:p w14:paraId="261BEBAF" w14:textId="182D53C5" w:rsidR="008F06C0" w:rsidRDefault="008F06C0" w:rsidP="00255883">
      <w:pPr>
        <w:rPr>
          <w:b/>
          <w:bCs/>
        </w:rPr>
      </w:pPr>
    </w:p>
    <w:p w14:paraId="1DF37314" w14:textId="77777777" w:rsidR="008F06C0" w:rsidRDefault="008F06C0" w:rsidP="00255883">
      <w:pPr>
        <w:rPr>
          <w:b/>
          <w:bCs/>
        </w:rPr>
      </w:pPr>
    </w:p>
    <w:p w14:paraId="4588754C" w14:textId="1F08AFFD" w:rsidR="008F06C0" w:rsidRDefault="008F06C0" w:rsidP="00255883">
      <w:pPr>
        <w:rPr>
          <w:b/>
          <w:bCs/>
        </w:rPr>
      </w:pPr>
    </w:p>
    <w:p w14:paraId="2B544C69" w14:textId="5C042744" w:rsidR="008F06C0" w:rsidRDefault="008F06C0" w:rsidP="00255883">
      <w:pPr>
        <w:rPr>
          <w:b/>
          <w:bCs/>
        </w:rPr>
      </w:pPr>
    </w:p>
    <w:p w14:paraId="266354B7" w14:textId="4BB5B15E" w:rsidR="008F06C0" w:rsidRDefault="008F06C0" w:rsidP="00255883">
      <w:pPr>
        <w:rPr>
          <w:b/>
          <w:bCs/>
        </w:rPr>
      </w:pPr>
    </w:p>
    <w:p w14:paraId="14624888" w14:textId="77777777" w:rsidR="008F06C0" w:rsidRDefault="008F06C0" w:rsidP="00255883">
      <w:pPr>
        <w:rPr>
          <w:b/>
          <w:bCs/>
        </w:rPr>
      </w:pPr>
    </w:p>
    <w:p w14:paraId="7CE6901C" w14:textId="0BA41E82" w:rsidR="008B64AF" w:rsidRPr="008B64AF" w:rsidRDefault="008B64AF" w:rsidP="008B64AF">
      <w:pPr>
        <w:pStyle w:val="ListParagraph"/>
        <w:numPr>
          <w:ilvl w:val="0"/>
          <w:numId w:val="33"/>
        </w:numPr>
        <w:rPr>
          <w:b/>
          <w:bCs/>
        </w:rPr>
      </w:pPr>
      <w:r w:rsidRPr="008B64AF">
        <w:rPr>
          <w:b/>
          <w:bCs/>
        </w:rPr>
        <w:t>Get employee details from employee table whose first name contains ‘J’.</w:t>
      </w:r>
    </w:p>
    <w:p w14:paraId="0C614BC3" w14:textId="7651017A" w:rsidR="008B64AF" w:rsidRDefault="008B64AF" w:rsidP="008B64AF">
      <w:pPr>
        <w:rPr>
          <w:b/>
          <w:bCs/>
        </w:rPr>
      </w:pPr>
    </w:p>
    <w:tbl>
      <w:tblPr>
        <w:tblStyle w:val="PlainTable2"/>
        <w:tblW w:w="0" w:type="auto"/>
        <w:tblLook w:val="04A0" w:firstRow="1" w:lastRow="0" w:firstColumn="1" w:lastColumn="0" w:noHBand="0" w:noVBand="1"/>
      </w:tblPr>
      <w:tblGrid>
        <w:gridCol w:w="9360"/>
      </w:tblGrid>
      <w:tr w:rsidR="008B64AF" w14:paraId="474EDCF5" w14:textId="77777777" w:rsidTr="0057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F049E0" w14:textId="66F0BE38" w:rsidR="008B64AF" w:rsidRDefault="008B64AF" w:rsidP="008B64AF">
            <w:pPr>
              <w:jc w:val="center"/>
              <w:rPr>
                <w:b w:val="0"/>
                <w:bCs w:val="0"/>
              </w:rPr>
            </w:pPr>
            <w:r>
              <w:rPr>
                <w:b w:val="0"/>
                <w:bCs w:val="0"/>
              </w:rPr>
              <w:t xml:space="preserve">Quary : </w:t>
            </w:r>
            <w:hyperlink r:id="rId24" w:tgtFrame="mysql_doc" w:history="1">
              <w:r w:rsidR="00572DBF" w:rsidRPr="00572DBF">
                <w:rPr>
                  <w:rStyle w:val="Hyperlink"/>
                </w:rPr>
                <w:t>SELECT</w:t>
              </w:r>
            </w:hyperlink>
            <w:r w:rsidR="00572DBF" w:rsidRPr="00572DBF">
              <w:t> * FROM `employee` WHERE FIRST_NAME </w:t>
            </w:r>
            <w:hyperlink r:id="rId25" w:tgtFrame="mysql_doc" w:history="1">
              <w:r w:rsidR="00572DBF" w:rsidRPr="00572DBF">
                <w:rPr>
                  <w:rStyle w:val="Hyperlink"/>
                </w:rPr>
                <w:t>LIKE</w:t>
              </w:r>
            </w:hyperlink>
            <w:r w:rsidR="00572DBF" w:rsidRPr="00572DBF">
              <w:t> 'J%';</w:t>
            </w:r>
          </w:p>
        </w:tc>
      </w:tr>
      <w:tr w:rsidR="008B64AF" w14:paraId="31807528" w14:textId="77777777" w:rsidTr="0057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9B9B9" w:themeFill="background2" w:themeFillShade="BF"/>
          </w:tcPr>
          <w:p w14:paraId="377F80E4" w14:textId="16900F2E" w:rsidR="008B64AF" w:rsidRDefault="00572DBF" w:rsidP="00572DBF">
            <w:pPr>
              <w:jc w:val="center"/>
              <w:rPr>
                <w:b w:val="0"/>
                <w:bCs w:val="0"/>
              </w:rPr>
            </w:pPr>
            <w:r>
              <w:rPr>
                <w:noProof/>
              </w:rPr>
              <w:drawing>
                <wp:inline distT="0" distB="0" distL="0" distR="0" wp14:anchorId="2FA323D7" wp14:editId="06077196">
                  <wp:extent cx="5492115" cy="638986"/>
                  <wp:effectExtent l="152400" t="152400" r="356235" b="3708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6874" cy="64303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CB2A620" w14:textId="1239330E" w:rsidR="008B64AF" w:rsidRDefault="008B64AF" w:rsidP="008B64AF">
      <w:pPr>
        <w:rPr>
          <w:b/>
          <w:bCs/>
        </w:rPr>
      </w:pPr>
    </w:p>
    <w:p w14:paraId="37684939" w14:textId="01AE863B" w:rsidR="00572DBF" w:rsidRDefault="00572DBF" w:rsidP="008B64AF">
      <w:pPr>
        <w:rPr>
          <w:b/>
          <w:bCs/>
        </w:rPr>
      </w:pPr>
    </w:p>
    <w:p w14:paraId="1F6037CA" w14:textId="4948F642" w:rsidR="008F06C0" w:rsidRDefault="008F06C0" w:rsidP="008B64AF">
      <w:pPr>
        <w:rPr>
          <w:b/>
          <w:bCs/>
        </w:rPr>
      </w:pPr>
    </w:p>
    <w:p w14:paraId="0F1C2376" w14:textId="45892568" w:rsidR="008F06C0" w:rsidRDefault="008F06C0" w:rsidP="008B64AF">
      <w:pPr>
        <w:rPr>
          <w:b/>
          <w:bCs/>
        </w:rPr>
      </w:pPr>
    </w:p>
    <w:p w14:paraId="396CE1D2" w14:textId="2120035E" w:rsidR="008F06C0" w:rsidRDefault="008F06C0" w:rsidP="008B64AF">
      <w:pPr>
        <w:rPr>
          <w:b/>
          <w:bCs/>
        </w:rPr>
      </w:pPr>
    </w:p>
    <w:p w14:paraId="642DEAF6" w14:textId="509BD9F3" w:rsidR="008F06C0" w:rsidRDefault="008F06C0" w:rsidP="008B64AF">
      <w:pPr>
        <w:rPr>
          <w:b/>
          <w:bCs/>
        </w:rPr>
      </w:pPr>
    </w:p>
    <w:p w14:paraId="06051F6A" w14:textId="0D92DAB6" w:rsidR="008F06C0" w:rsidRDefault="008F06C0" w:rsidP="008B64AF">
      <w:pPr>
        <w:rPr>
          <w:b/>
          <w:bCs/>
        </w:rPr>
      </w:pPr>
    </w:p>
    <w:p w14:paraId="55DD2A3E" w14:textId="20AA7A38" w:rsidR="008F06C0" w:rsidRDefault="008F06C0" w:rsidP="008B64AF">
      <w:pPr>
        <w:rPr>
          <w:b/>
          <w:bCs/>
        </w:rPr>
      </w:pPr>
    </w:p>
    <w:p w14:paraId="471F8D2F" w14:textId="207831EC" w:rsidR="008F06C0" w:rsidRDefault="008F06C0" w:rsidP="008B64AF">
      <w:pPr>
        <w:rPr>
          <w:b/>
          <w:bCs/>
        </w:rPr>
      </w:pPr>
    </w:p>
    <w:p w14:paraId="3E1FE926" w14:textId="69403C68" w:rsidR="008F06C0" w:rsidRDefault="008F06C0" w:rsidP="008B64AF">
      <w:pPr>
        <w:rPr>
          <w:b/>
          <w:bCs/>
        </w:rPr>
      </w:pPr>
    </w:p>
    <w:p w14:paraId="605A474F" w14:textId="026E8043" w:rsidR="008F06C0" w:rsidRDefault="008F06C0" w:rsidP="008B64AF">
      <w:pPr>
        <w:rPr>
          <w:b/>
          <w:bCs/>
        </w:rPr>
      </w:pPr>
    </w:p>
    <w:p w14:paraId="643B46A8" w14:textId="51127D57" w:rsidR="008F06C0" w:rsidRDefault="008F06C0" w:rsidP="008B64AF">
      <w:pPr>
        <w:rPr>
          <w:b/>
          <w:bCs/>
        </w:rPr>
      </w:pPr>
    </w:p>
    <w:p w14:paraId="4D5F4912" w14:textId="5B8328E7" w:rsidR="008F06C0" w:rsidRDefault="008F06C0" w:rsidP="008B64AF">
      <w:pPr>
        <w:rPr>
          <w:b/>
          <w:bCs/>
        </w:rPr>
      </w:pPr>
    </w:p>
    <w:p w14:paraId="51C51F4D" w14:textId="124EB0B5" w:rsidR="008F06C0" w:rsidRDefault="008F06C0" w:rsidP="008B64AF">
      <w:pPr>
        <w:rPr>
          <w:b/>
          <w:bCs/>
        </w:rPr>
      </w:pPr>
    </w:p>
    <w:p w14:paraId="6FDDBA29" w14:textId="283BAFC1" w:rsidR="008F06C0" w:rsidRDefault="008F06C0" w:rsidP="008B64AF">
      <w:pPr>
        <w:rPr>
          <w:b/>
          <w:bCs/>
        </w:rPr>
      </w:pPr>
    </w:p>
    <w:p w14:paraId="14D25881" w14:textId="649A1B16" w:rsidR="008F06C0" w:rsidRDefault="008F06C0" w:rsidP="008B64AF">
      <w:pPr>
        <w:rPr>
          <w:b/>
          <w:bCs/>
        </w:rPr>
      </w:pPr>
    </w:p>
    <w:p w14:paraId="070E0D1D" w14:textId="4119B726" w:rsidR="008F06C0" w:rsidRDefault="008F06C0" w:rsidP="008B64AF">
      <w:pPr>
        <w:rPr>
          <w:b/>
          <w:bCs/>
        </w:rPr>
      </w:pPr>
    </w:p>
    <w:p w14:paraId="12940DB1" w14:textId="54DDED75" w:rsidR="008F06C0" w:rsidRDefault="008F06C0" w:rsidP="008B64AF">
      <w:pPr>
        <w:rPr>
          <w:b/>
          <w:bCs/>
        </w:rPr>
      </w:pPr>
    </w:p>
    <w:p w14:paraId="60EB7725" w14:textId="4446B7E2" w:rsidR="008F06C0" w:rsidRDefault="008F06C0" w:rsidP="008B64AF">
      <w:pPr>
        <w:rPr>
          <w:b/>
          <w:bCs/>
        </w:rPr>
      </w:pPr>
    </w:p>
    <w:p w14:paraId="68093317" w14:textId="77777777" w:rsidR="008F06C0" w:rsidRDefault="008F06C0" w:rsidP="008B64AF">
      <w:pPr>
        <w:rPr>
          <w:b/>
          <w:bCs/>
        </w:rPr>
      </w:pPr>
    </w:p>
    <w:p w14:paraId="12EA6407" w14:textId="5CC42A55" w:rsidR="00572DBF" w:rsidRPr="008F06C0" w:rsidRDefault="008F06C0" w:rsidP="008F06C0">
      <w:pPr>
        <w:pStyle w:val="ListParagraph"/>
        <w:numPr>
          <w:ilvl w:val="0"/>
          <w:numId w:val="33"/>
        </w:numPr>
        <w:rPr>
          <w:b/>
          <w:bCs/>
        </w:rPr>
      </w:pPr>
      <w:r w:rsidRPr="008F06C0">
        <w:rPr>
          <w:b/>
          <w:bCs/>
        </w:rPr>
        <w:t>Get department wise maximum salary from employee table order by salary ascending?</w:t>
      </w:r>
    </w:p>
    <w:p w14:paraId="2C4E8EAC" w14:textId="157883DA" w:rsidR="008F06C0" w:rsidRDefault="008F06C0" w:rsidP="008F06C0">
      <w:pPr>
        <w:rPr>
          <w:b/>
          <w:bCs/>
        </w:rPr>
      </w:pPr>
    </w:p>
    <w:tbl>
      <w:tblPr>
        <w:tblStyle w:val="PlainTable2"/>
        <w:tblW w:w="0" w:type="auto"/>
        <w:tblLook w:val="04A0" w:firstRow="1" w:lastRow="0" w:firstColumn="1" w:lastColumn="0" w:noHBand="0" w:noVBand="1"/>
      </w:tblPr>
      <w:tblGrid>
        <w:gridCol w:w="9360"/>
      </w:tblGrid>
      <w:tr w:rsidR="008F06C0" w14:paraId="7C03349B" w14:textId="77777777" w:rsidTr="008F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5EE1A4" w14:textId="173EE026" w:rsidR="008F06C0" w:rsidRDefault="008F06C0" w:rsidP="008F06C0">
            <w:pPr>
              <w:jc w:val="center"/>
              <w:rPr>
                <w:b w:val="0"/>
                <w:bCs w:val="0"/>
              </w:rPr>
            </w:pPr>
            <w:r>
              <w:rPr>
                <w:b w:val="0"/>
                <w:bCs w:val="0"/>
              </w:rPr>
              <w:t xml:space="preserve">Quary : </w:t>
            </w:r>
            <w:hyperlink r:id="rId27" w:tgtFrame="mysql_doc" w:history="1">
              <w:r w:rsidRPr="008F06C0">
                <w:rPr>
                  <w:rStyle w:val="Hyperlink"/>
                </w:rPr>
                <w:t>SELECT</w:t>
              </w:r>
            </w:hyperlink>
            <w:r w:rsidRPr="008F06C0">
              <w:t> DEPARTMENT, </w:t>
            </w:r>
            <w:hyperlink r:id="rId28" w:tgtFrame="mysql_doc" w:history="1">
              <w:r w:rsidRPr="008F06C0">
                <w:rPr>
                  <w:rStyle w:val="Hyperlink"/>
                </w:rPr>
                <w:t>MAX</w:t>
              </w:r>
            </w:hyperlink>
            <w:r w:rsidRPr="008F06C0">
              <w:t>(salary) FROM employee GROUP BY DEPARTMENT ORDER BY salary ASC;</w:t>
            </w:r>
          </w:p>
        </w:tc>
      </w:tr>
      <w:tr w:rsidR="008F06C0" w14:paraId="5CDF1B2A" w14:textId="77777777" w:rsidTr="008F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9B9B9" w:themeFill="background2" w:themeFillShade="BF"/>
          </w:tcPr>
          <w:p w14:paraId="22060AF5" w14:textId="53B98DF2" w:rsidR="008F06C0" w:rsidRPr="008F06C0" w:rsidRDefault="008F06C0" w:rsidP="008F06C0">
            <w:pPr>
              <w:jc w:val="center"/>
            </w:pPr>
            <w:r>
              <w:rPr>
                <w:noProof/>
              </w:rPr>
              <w:drawing>
                <wp:inline distT="0" distB="0" distL="0" distR="0" wp14:anchorId="387E1CA8" wp14:editId="03C2A7A6">
                  <wp:extent cx="2895238" cy="1847619"/>
                  <wp:effectExtent l="152400" t="152400" r="362585" b="3625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5238" cy="1847619"/>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4B66FC7D" w14:textId="6E489581" w:rsidR="008F06C0" w:rsidRDefault="008F06C0" w:rsidP="008F06C0">
      <w:pPr>
        <w:rPr>
          <w:b/>
          <w:bCs/>
        </w:rPr>
      </w:pPr>
    </w:p>
    <w:p w14:paraId="719C5C10" w14:textId="1684C8BA" w:rsidR="00976A79" w:rsidRDefault="00976A79" w:rsidP="008F06C0">
      <w:pPr>
        <w:rPr>
          <w:b/>
          <w:bCs/>
        </w:rPr>
      </w:pPr>
    </w:p>
    <w:p w14:paraId="6D1900BB" w14:textId="45BCC2E5" w:rsidR="00976A79" w:rsidRDefault="00976A79" w:rsidP="00976A79">
      <w:pPr>
        <w:rPr>
          <w:b/>
          <w:bCs/>
        </w:rPr>
      </w:pPr>
    </w:p>
    <w:p w14:paraId="758DA660" w14:textId="5634B340" w:rsidR="00550FC2" w:rsidRDefault="00550FC2" w:rsidP="00976A79">
      <w:pPr>
        <w:rPr>
          <w:b/>
          <w:bCs/>
        </w:rPr>
      </w:pPr>
    </w:p>
    <w:p w14:paraId="3ECD7A30" w14:textId="77777777" w:rsidR="00550FC2" w:rsidRDefault="00550FC2" w:rsidP="00976A79">
      <w:pPr>
        <w:rPr>
          <w:b/>
          <w:bCs/>
        </w:rPr>
      </w:pPr>
    </w:p>
    <w:p w14:paraId="19BB4485" w14:textId="404062C1" w:rsidR="00807CA9" w:rsidRDefault="00807CA9" w:rsidP="00976A79">
      <w:pPr>
        <w:rPr>
          <w:b/>
          <w:bCs/>
        </w:rPr>
      </w:pPr>
    </w:p>
    <w:p w14:paraId="0119680C" w14:textId="38D3B2F1" w:rsidR="00807CA9" w:rsidRDefault="00550FC2" w:rsidP="00550FC2">
      <w:pPr>
        <w:pStyle w:val="ListParagraph"/>
        <w:numPr>
          <w:ilvl w:val="0"/>
          <w:numId w:val="24"/>
        </w:numPr>
        <w:rPr>
          <w:b/>
          <w:bCs/>
        </w:rPr>
      </w:pPr>
      <w:r w:rsidRPr="00550FC2">
        <w:rPr>
          <w:b/>
          <w:bCs/>
        </w:rPr>
        <w:t>Create table given below: Salesperson and Customer</w:t>
      </w:r>
    </w:p>
    <w:p w14:paraId="2C84A0F1" w14:textId="67492E1B" w:rsidR="00550FC2" w:rsidRDefault="00550FC2" w:rsidP="00550FC2">
      <w:pPr>
        <w:rPr>
          <w:b/>
          <w:bCs/>
        </w:rPr>
      </w:pPr>
    </w:p>
    <w:tbl>
      <w:tblPr>
        <w:tblStyle w:val="PlainTable2"/>
        <w:tblW w:w="0" w:type="auto"/>
        <w:tblLook w:val="04A0" w:firstRow="1" w:lastRow="0" w:firstColumn="1" w:lastColumn="0" w:noHBand="0" w:noVBand="1"/>
      </w:tblPr>
      <w:tblGrid>
        <w:gridCol w:w="4398"/>
        <w:gridCol w:w="4962"/>
      </w:tblGrid>
      <w:tr w:rsidR="00171A8D" w14:paraId="772AB1F8" w14:textId="77777777" w:rsidTr="00171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1F0D4D" w14:textId="15E07483" w:rsidR="00550FC2" w:rsidRDefault="004D7F17" w:rsidP="004D7F17">
            <w:pPr>
              <w:jc w:val="center"/>
              <w:rPr>
                <w:b w:val="0"/>
                <w:bCs w:val="0"/>
              </w:rPr>
            </w:pPr>
            <w:r>
              <w:t>CUSTOMER</w:t>
            </w:r>
          </w:p>
        </w:tc>
        <w:tc>
          <w:tcPr>
            <w:tcW w:w="4675" w:type="dxa"/>
          </w:tcPr>
          <w:p w14:paraId="274E0536" w14:textId="77777777" w:rsidR="00550FC2" w:rsidRDefault="00550FC2" w:rsidP="00550FC2">
            <w:pPr>
              <w:cnfStyle w:val="100000000000" w:firstRow="1" w:lastRow="0" w:firstColumn="0" w:lastColumn="0" w:oddVBand="0" w:evenVBand="0" w:oddHBand="0" w:evenHBand="0" w:firstRowFirstColumn="0" w:firstRowLastColumn="0" w:lastRowFirstColumn="0" w:lastRowLastColumn="0"/>
              <w:rPr>
                <w:b w:val="0"/>
                <w:bCs w:val="0"/>
              </w:rPr>
            </w:pPr>
          </w:p>
        </w:tc>
      </w:tr>
      <w:tr w:rsidR="00171A8D" w14:paraId="15AEA7F9" w14:textId="77777777" w:rsidTr="00171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B9B9B9" w:themeFill="background2" w:themeFillShade="BF"/>
          </w:tcPr>
          <w:p w14:paraId="3B55AF68" w14:textId="305F9D74" w:rsidR="004D7F17" w:rsidRDefault="004D7F17" w:rsidP="004D7F17">
            <w:pPr>
              <w:jc w:val="center"/>
              <w:rPr>
                <w:b w:val="0"/>
                <w:bCs w:val="0"/>
              </w:rPr>
            </w:pPr>
            <w:r>
              <w:rPr>
                <w:noProof/>
              </w:rPr>
              <w:lastRenderedPageBreak/>
              <w:drawing>
                <wp:inline distT="0" distB="0" distL="0" distR="0" wp14:anchorId="5F283D2F" wp14:editId="08EE761F">
                  <wp:extent cx="2173549" cy="999427"/>
                  <wp:effectExtent l="152400" t="152400" r="360680" b="353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0">
                            <a:extLst>
                              <a:ext uri="{28A0092B-C50C-407E-A947-70E740481C1C}">
                                <a14:useLocalDpi xmlns:a14="http://schemas.microsoft.com/office/drawing/2010/main" val="0"/>
                              </a:ext>
                            </a:extLst>
                          </a:blip>
                          <a:stretch>
                            <a:fillRect/>
                          </a:stretch>
                        </pic:blipFill>
                        <pic:spPr>
                          <a:xfrm>
                            <a:off x="0" y="0"/>
                            <a:ext cx="2281844" cy="1049222"/>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675" w:type="dxa"/>
            <w:shd w:val="clear" w:color="auto" w:fill="B9B9B9" w:themeFill="background2" w:themeFillShade="BF"/>
          </w:tcPr>
          <w:p w14:paraId="6136FDAC" w14:textId="571FDB1F" w:rsidR="004D7F17" w:rsidRDefault="004D7F17" w:rsidP="004D7F17">
            <w:pPr>
              <w:jc w:val="center"/>
              <w:cnfStyle w:val="000000100000" w:firstRow="0" w:lastRow="0" w:firstColumn="0" w:lastColumn="0" w:oddVBand="0" w:evenVBand="0" w:oddHBand="1" w:evenHBand="0" w:firstRowFirstColumn="0" w:firstRowLastColumn="0" w:lastRowFirstColumn="0" w:lastRowLastColumn="0"/>
              <w:rPr>
                <w:b/>
                <w:bCs/>
              </w:rPr>
            </w:pPr>
            <w:r>
              <w:rPr>
                <w:b/>
                <w:bCs/>
                <w:noProof/>
              </w:rPr>
              <w:drawing>
                <wp:inline distT="0" distB="0" distL="0" distR="0" wp14:anchorId="08C984A5" wp14:editId="766F1F09">
                  <wp:extent cx="2537534" cy="1320741"/>
                  <wp:effectExtent l="152400" t="152400" r="358140" b="3562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2588546" cy="1347292"/>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7D7ABDF6" w14:textId="434F1CFF" w:rsidR="00550FC2" w:rsidRDefault="00550FC2" w:rsidP="00550FC2">
      <w:pPr>
        <w:rPr>
          <w:b/>
          <w:bCs/>
        </w:rPr>
      </w:pPr>
    </w:p>
    <w:p w14:paraId="4D18386E" w14:textId="6BD55867" w:rsidR="00550FC2" w:rsidRPr="0001107B" w:rsidRDefault="00550FC2" w:rsidP="00550FC2">
      <w:pPr>
        <w:rPr>
          <w:b/>
          <w:bCs/>
        </w:rPr>
      </w:pPr>
      <w:r w:rsidRPr="0001107B">
        <w:rPr>
          <w:b/>
          <w:bCs/>
        </w:rPr>
        <w:t>b) Names and cities of all salespeople in London with commission above 0.12</w:t>
      </w:r>
    </w:p>
    <w:p w14:paraId="72AD66DE" w14:textId="015051CE" w:rsidR="00550FC2" w:rsidRDefault="00550FC2" w:rsidP="00550FC2"/>
    <w:tbl>
      <w:tblPr>
        <w:tblStyle w:val="PlainTable2"/>
        <w:tblW w:w="0" w:type="auto"/>
        <w:tblLook w:val="04A0" w:firstRow="1" w:lastRow="0" w:firstColumn="1" w:lastColumn="0" w:noHBand="0" w:noVBand="1"/>
      </w:tblPr>
      <w:tblGrid>
        <w:gridCol w:w="9350"/>
      </w:tblGrid>
      <w:tr w:rsidR="00550FC2" w14:paraId="4036DAC6" w14:textId="77777777" w:rsidTr="00171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A828ED" w14:textId="6F7C7857" w:rsidR="00550FC2" w:rsidRPr="00550FC2" w:rsidRDefault="00550FC2" w:rsidP="00550FC2">
            <w:pPr>
              <w:jc w:val="center"/>
              <w:rPr>
                <w:b w:val="0"/>
                <w:bCs w:val="0"/>
              </w:rPr>
            </w:pPr>
            <w:proofErr w:type="gramStart"/>
            <w:r w:rsidRPr="00550FC2">
              <w:t>QUARY</w:t>
            </w:r>
            <w:r>
              <w:t xml:space="preserve"> :</w:t>
            </w:r>
            <w:proofErr w:type="gramEnd"/>
            <w:r>
              <w:t xml:space="preserve"> SELECT SNAME,CITY FROM SELSEPERSON_  WHERE CITY=’LONDON’ AND COMM&gt;=.12</w:t>
            </w:r>
          </w:p>
        </w:tc>
      </w:tr>
      <w:tr w:rsidR="00550FC2" w14:paraId="57C5A49A" w14:textId="77777777" w:rsidTr="00171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9B9B9" w:themeFill="background2" w:themeFillShade="BF"/>
          </w:tcPr>
          <w:p w14:paraId="1373AD22" w14:textId="567478DA" w:rsidR="00550FC2" w:rsidRDefault="00171A8D" w:rsidP="00171A8D">
            <w:pPr>
              <w:jc w:val="center"/>
            </w:pPr>
            <w:r>
              <w:rPr>
                <w:noProof/>
              </w:rPr>
              <w:drawing>
                <wp:inline distT="0" distB="0" distL="0" distR="0" wp14:anchorId="4D4D2850" wp14:editId="5EF2CBA2">
                  <wp:extent cx="1743075" cy="742950"/>
                  <wp:effectExtent l="152400" t="152400" r="37147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a:extLst>
                              <a:ext uri="{28A0092B-C50C-407E-A947-70E740481C1C}">
                                <a14:useLocalDpi xmlns:a14="http://schemas.microsoft.com/office/drawing/2010/main" val="0"/>
                              </a:ext>
                            </a:extLst>
                          </a:blip>
                          <a:stretch>
                            <a:fillRect/>
                          </a:stretch>
                        </pic:blipFill>
                        <pic:spPr>
                          <a:xfrm>
                            <a:off x="0" y="0"/>
                            <a:ext cx="1743075" cy="74295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015F08C2" w14:textId="77777777" w:rsidR="00550FC2" w:rsidRDefault="00550FC2" w:rsidP="00550FC2"/>
    <w:p w14:paraId="07A7A6F5" w14:textId="3FCBB2F8" w:rsidR="00550FC2" w:rsidRPr="0001107B" w:rsidRDefault="00550FC2" w:rsidP="00550FC2">
      <w:pPr>
        <w:rPr>
          <w:b/>
          <w:bCs/>
        </w:rPr>
      </w:pPr>
      <w:r w:rsidRPr="0001107B">
        <w:rPr>
          <w:b/>
          <w:bCs/>
        </w:rPr>
        <w:t>c) All salespeople either in Barcelona or in London</w:t>
      </w:r>
    </w:p>
    <w:p w14:paraId="049DAA91" w14:textId="2FA52151" w:rsidR="00550FC2" w:rsidRDefault="00550FC2" w:rsidP="00550FC2"/>
    <w:tbl>
      <w:tblPr>
        <w:tblStyle w:val="PlainTable2"/>
        <w:tblW w:w="0" w:type="auto"/>
        <w:tblLook w:val="04A0" w:firstRow="1" w:lastRow="0" w:firstColumn="1" w:lastColumn="0" w:noHBand="0" w:noVBand="1"/>
      </w:tblPr>
      <w:tblGrid>
        <w:gridCol w:w="9350"/>
      </w:tblGrid>
      <w:tr w:rsidR="00550FC2" w14:paraId="5D8EC5FB" w14:textId="77777777" w:rsidTr="00E11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4B8735" w14:textId="5F361BC9" w:rsidR="00550FC2" w:rsidRDefault="00366825" w:rsidP="00366825">
            <w:pPr>
              <w:jc w:val="center"/>
              <w:rPr>
                <w:b w:val="0"/>
                <w:bCs w:val="0"/>
              </w:rPr>
            </w:pPr>
            <w:proofErr w:type="gramStart"/>
            <w:r>
              <w:t>QUARY :</w:t>
            </w:r>
            <w:proofErr w:type="gramEnd"/>
            <w:r>
              <w:t xml:space="preserve"> SELECT * FROM SALSEPERSON_ WHERE CITY=’LONDON’ OR CITY=’</w:t>
            </w:r>
            <w:r w:rsidRPr="00366825">
              <w:t xml:space="preserve"> Barcelona</w:t>
            </w:r>
            <w:r>
              <w:t>’</w:t>
            </w:r>
          </w:p>
        </w:tc>
      </w:tr>
      <w:tr w:rsidR="00550FC2" w14:paraId="55CF6F39" w14:textId="77777777" w:rsidTr="00E1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9B9B9" w:themeFill="background2" w:themeFillShade="BF"/>
          </w:tcPr>
          <w:p w14:paraId="494E2432" w14:textId="6537613B" w:rsidR="00550FC2" w:rsidRDefault="00E1194D" w:rsidP="00171A8D">
            <w:pPr>
              <w:jc w:val="center"/>
              <w:rPr>
                <w:b w:val="0"/>
                <w:bCs w:val="0"/>
              </w:rPr>
            </w:pPr>
            <w:r>
              <w:rPr>
                <w:noProof/>
              </w:rPr>
              <w:drawing>
                <wp:inline distT="0" distB="0" distL="0" distR="0" wp14:anchorId="189A008F" wp14:editId="5529BA4C">
                  <wp:extent cx="4010025" cy="1552575"/>
                  <wp:effectExtent l="152400" t="152400" r="371475"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3">
                            <a:extLst>
                              <a:ext uri="{28A0092B-C50C-407E-A947-70E740481C1C}">
                                <a14:useLocalDpi xmlns:a14="http://schemas.microsoft.com/office/drawing/2010/main" val="0"/>
                              </a:ext>
                            </a:extLst>
                          </a:blip>
                          <a:stretch>
                            <a:fillRect/>
                          </a:stretch>
                        </pic:blipFill>
                        <pic:spPr>
                          <a:xfrm>
                            <a:off x="0" y="0"/>
                            <a:ext cx="4010025" cy="155257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CFBF372" w14:textId="75198DDB" w:rsidR="00550FC2" w:rsidRDefault="00550FC2" w:rsidP="00550FC2">
      <w:pPr>
        <w:rPr>
          <w:b/>
          <w:bCs/>
        </w:rPr>
      </w:pPr>
    </w:p>
    <w:p w14:paraId="70640F2E" w14:textId="43919CD6" w:rsidR="0001107B" w:rsidRDefault="0001107B" w:rsidP="00550FC2">
      <w:pPr>
        <w:rPr>
          <w:b/>
          <w:bCs/>
        </w:rPr>
      </w:pPr>
      <w:r w:rsidRPr="0001107B">
        <w:rPr>
          <w:b/>
          <w:bCs/>
        </w:rPr>
        <w:t>d) All salespeople with commission between 0.10 and 0.12. (Boundary values should be excluded).</w:t>
      </w:r>
    </w:p>
    <w:p w14:paraId="443A9C4D" w14:textId="178B18A8" w:rsidR="0001107B" w:rsidRDefault="0001107B" w:rsidP="00550FC2">
      <w:pPr>
        <w:rPr>
          <w:b/>
          <w:bCs/>
        </w:rPr>
      </w:pPr>
    </w:p>
    <w:tbl>
      <w:tblPr>
        <w:tblStyle w:val="PlainTable2"/>
        <w:tblW w:w="0" w:type="auto"/>
        <w:tblLook w:val="04A0" w:firstRow="1" w:lastRow="0" w:firstColumn="1" w:lastColumn="0" w:noHBand="0" w:noVBand="1"/>
      </w:tblPr>
      <w:tblGrid>
        <w:gridCol w:w="9350"/>
      </w:tblGrid>
      <w:tr w:rsidR="0001107B" w14:paraId="481F027A" w14:textId="77777777" w:rsidTr="00007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FFD6BD7" w14:textId="688A0306" w:rsidR="0001107B" w:rsidRDefault="0001107B" w:rsidP="0001107B">
            <w:pPr>
              <w:jc w:val="center"/>
              <w:rPr>
                <w:b w:val="0"/>
                <w:bCs w:val="0"/>
              </w:rPr>
            </w:pPr>
            <w:proofErr w:type="gramStart"/>
            <w:r>
              <w:t>QUARY :</w:t>
            </w:r>
            <w:proofErr w:type="gramEnd"/>
            <w:r>
              <w:t xml:space="preserve"> SELECT * FROM SELSEPERSON_ WHERE COMM BETWEEN .10 AND .12</w:t>
            </w:r>
          </w:p>
        </w:tc>
      </w:tr>
      <w:tr w:rsidR="0001107B" w14:paraId="18ED2F4D" w14:textId="77777777" w:rsidTr="00007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9B9B9" w:themeFill="background2" w:themeFillShade="BF"/>
          </w:tcPr>
          <w:p w14:paraId="68AEE752" w14:textId="57038BA0" w:rsidR="0001107B" w:rsidRDefault="00007000" w:rsidP="00007000">
            <w:pPr>
              <w:jc w:val="center"/>
              <w:rPr>
                <w:b w:val="0"/>
                <w:bCs w:val="0"/>
              </w:rPr>
            </w:pPr>
            <w:r>
              <w:rPr>
                <w:noProof/>
              </w:rPr>
              <w:lastRenderedPageBreak/>
              <w:drawing>
                <wp:inline distT="0" distB="0" distL="0" distR="0" wp14:anchorId="3E106D57" wp14:editId="6CBC13EE">
                  <wp:extent cx="3667125" cy="1143000"/>
                  <wp:effectExtent l="152400" t="152400" r="371475"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3667125" cy="114300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4E3DA0F9" w14:textId="11A2E8B4" w:rsidR="0001107B" w:rsidRDefault="0001107B" w:rsidP="00550FC2">
      <w:pPr>
        <w:rPr>
          <w:b/>
          <w:bCs/>
        </w:rPr>
      </w:pPr>
    </w:p>
    <w:p w14:paraId="31C60DF8" w14:textId="65FC41F7" w:rsidR="0001107B" w:rsidRDefault="0001107B" w:rsidP="00550FC2">
      <w:pPr>
        <w:rPr>
          <w:b/>
          <w:bCs/>
        </w:rPr>
      </w:pPr>
      <w:r w:rsidRPr="0001107B">
        <w:rPr>
          <w:b/>
          <w:bCs/>
        </w:rPr>
        <w:t>d) All salespeople with commission between 0.10 and 0.12. (Boundary values should be excluded).</w:t>
      </w:r>
    </w:p>
    <w:p w14:paraId="197B825D" w14:textId="3244F743" w:rsidR="0001107B" w:rsidRDefault="0001107B" w:rsidP="00550FC2">
      <w:pPr>
        <w:rPr>
          <w:b/>
          <w:bCs/>
        </w:rPr>
      </w:pPr>
    </w:p>
    <w:tbl>
      <w:tblPr>
        <w:tblStyle w:val="PlainTable2"/>
        <w:tblW w:w="0" w:type="auto"/>
        <w:tblLook w:val="04A0" w:firstRow="1" w:lastRow="0" w:firstColumn="1" w:lastColumn="0" w:noHBand="0" w:noVBand="1"/>
      </w:tblPr>
      <w:tblGrid>
        <w:gridCol w:w="9350"/>
      </w:tblGrid>
      <w:tr w:rsidR="0001107B" w14:paraId="132C957A" w14:textId="77777777" w:rsidTr="00007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88C64F" w14:textId="6CD81FDA" w:rsidR="0001107B" w:rsidRDefault="004D7F17" w:rsidP="0001107B">
            <w:pPr>
              <w:jc w:val="center"/>
              <w:rPr>
                <w:b w:val="0"/>
                <w:bCs w:val="0"/>
              </w:rPr>
            </w:pPr>
            <w:proofErr w:type="gramStart"/>
            <w:r>
              <w:t>QUARY :</w:t>
            </w:r>
            <w:proofErr w:type="gramEnd"/>
            <w:r>
              <w:t xml:space="preserve"> SELECT * FROM CUSTOMER WHERE RATTING&gt;100</w:t>
            </w:r>
          </w:p>
        </w:tc>
      </w:tr>
      <w:tr w:rsidR="0001107B" w14:paraId="3096DC75" w14:textId="77777777" w:rsidTr="00007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B9B9B9" w:themeFill="background2" w:themeFillShade="BF"/>
          </w:tcPr>
          <w:p w14:paraId="306F1574" w14:textId="0A84685F" w:rsidR="0001107B" w:rsidRDefault="00007000" w:rsidP="00007000">
            <w:pPr>
              <w:jc w:val="center"/>
              <w:rPr>
                <w:b w:val="0"/>
                <w:bCs w:val="0"/>
              </w:rPr>
            </w:pPr>
            <w:r>
              <w:rPr>
                <w:noProof/>
              </w:rPr>
              <w:drawing>
                <wp:inline distT="0" distB="0" distL="0" distR="0" wp14:anchorId="14A4BEEC" wp14:editId="55AC9702">
                  <wp:extent cx="4991100" cy="1476375"/>
                  <wp:effectExtent l="152400" t="152400" r="361950"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5">
                            <a:extLst>
                              <a:ext uri="{28A0092B-C50C-407E-A947-70E740481C1C}">
                                <a14:useLocalDpi xmlns:a14="http://schemas.microsoft.com/office/drawing/2010/main" val="0"/>
                              </a:ext>
                            </a:extLst>
                          </a:blip>
                          <a:stretch>
                            <a:fillRect/>
                          </a:stretch>
                        </pic:blipFill>
                        <pic:spPr>
                          <a:xfrm>
                            <a:off x="0" y="0"/>
                            <a:ext cx="4991100" cy="147637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ACE9823" w14:textId="77777777" w:rsidR="0001107B" w:rsidRPr="0001107B" w:rsidRDefault="0001107B" w:rsidP="00550FC2">
      <w:pPr>
        <w:rPr>
          <w:b/>
          <w:bCs/>
        </w:rPr>
      </w:pPr>
    </w:p>
    <w:p w14:paraId="2C8A0B07" w14:textId="46D5C9F5" w:rsidR="0001107B" w:rsidRDefault="0001107B" w:rsidP="00550FC2">
      <w:pPr>
        <w:rPr>
          <w:b/>
          <w:bCs/>
        </w:rPr>
      </w:pPr>
    </w:p>
    <w:p w14:paraId="12B1A19C" w14:textId="77777777" w:rsidR="0001107B" w:rsidRPr="0001107B" w:rsidRDefault="0001107B" w:rsidP="00550FC2">
      <w:pPr>
        <w:rPr>
          <w:b/>
          <w:bCs/>
        </w:rPr>
      </w:pPr>
    </w:p>
    <w:sectPr w:rsidR="0001107B" w:rsidRPr="0001107B" w:rsidSect="00E442F1">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A9E96" w14:textId="77777777" w:rsidR="00BC5BA1" w:rsidRDefault="00BC5BA1" w:rsidP="006542BC">
      <w:r>
        <w:separator/>
      </w:r>
    </w:p>
  </w:endnote>
  <w:endnote w:type="continuationSeparator" w:id="0">
    <w:p w14:paraId="6CB67CCC" w14:textId="77777777" w:rsidR="00BC5BA1" w:rsidRDefault="00BC5BA1" w:rsidP="00654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Tw Cen MT Condensed Extra Bold">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4159D" w14:textId="77777777" w:rsidR="00E442F1" w:rsidRDefault="00E44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7554" w14:textId="77777777" w:rsidR="00E442F1" w:rsidRDefault="00E442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6EDD1" w14:textId="77777777" w:rsidR="00E442F1" w:rsidRDefault="00E44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18062" w14:textId="77777777" w:rsidR="00BC5BA1" w:rsidRDefault="00BC5BA1" w:rsidP="006542BC">
      <w:r>
        <w:separator/>
      </w:r>
    </w:p>
  </w:footnote>
  <w:footnote w:type="continuationSeparator" w:id="0">
    <w:p w14:paraId="2FEBD402" w14:textId="77777777" w:rsidR="00BC5BA1" w:rsidRDefault="00BC5BA1" w:rsidP="00654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6D9A3" w14:textId="77777777" w:rsidR="00E442F1" w:rsidRDefault="00E442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3CB9" w14:textId="201A371B" w:rsidR="00B848F4" w:rsidRDefault="002C3BD5" w:rsidP="00B848F4">
    <w:pPr>
      <w:pStyle w:val="Header"/>
      <w:jc w:val="center"/>
      <w:rPr>
        <w:rFonts w:ascii="Tw Cen MT Condensed Extra Bold" w:hAnsi="Tw Cen MT Condensed Extra Bold"/>
        <w:b/>
        <w:bCs/>
        <w:i/>
        <w:iCs/>
        <w:sz w:val="72"/>
        <w:szCs w:val="72"/>
      </w:rPr>
    </w:pPr>
    <w:sdt>
      <w:sdtPr>
        <w:rPr>
          <w:rFonts w:ascii="Tw Cen MT Condensed Extra Bold" w:hAnsi="Tw Cen MT Condensed Extra Bold"/>
          <w:b/>
          <w:bCs/>
          <w:i/>
          <w:iCs/>
          <w:sz w:val="72"/>
          <w:szCs w:val="72"/>
        </w:rPr>
        <w:id w:val="1367412526"/>
        <w:docPartObj>
          <w:docPartGallery w:val="Watermarks"/>
          <w:docPartUnique/>
        </w:docPartObj>
      </w:sdtPr>
      <w:sdtContent>
        <w:r w:rsidRPr="002C3BD5">
          <w:rPr>
            <w:rFonts w:ascii="Tw Cen MT Condensed Extra Bold" w:hAnsi="Tw Cen MT Condensed Extra Bold"/>
            <w:b/>
            <w:bCs/>
            <w:i/>
            <w:iCs/>
            <w:noProof/>
            <w:sz w:val="72"/>
            <w:szCs w:val="72"/>
          </w:rPr>
          <w:pict w14:anchorId="67D46E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68986" o:spid="_x0000_s1034" type="#_x0000_t136" style="position:absolute;left:0;text-align:left;margin-left:0;margin-top:0;width:549.9pt;height:109.95pt;rotation:315;z-index:-251657216;mso-position-horizontal:center;mso-position-horizontal-relative:margin;mso-position-vertical:center;mso-position-vertical-relative:margin" o:allowincell="f" fillcolor="#3d3d3d [814]" stroked="f">
              <v:fill opacity=".5"/>
              <v:textpath style="font-family:&quot;Chiller&quot;;font-size:1pt" string="PRIYANSH NARIYA"/>
              <w10:wrap anchorx="margin" anchory="margin"/>
            </v:shape>
          </w:pict>
        </w:r>
      </w:sdtContent>
    </w:sdt>
    <w:r w:rsidR="00B848F4" w:rsidRPr="00B848F4">
      <w:rPr>
        <w:rFonts w:ascii="Tw Cen MT Condensed Extra Bold" w:hAnsi="Tw Cen MT Condensed Extra Bold"/>
        <w:b/>
        <w:bCs/>
        <w:i/>
        <w:iCs/>
        <w:sz w:val="72"/>
        <w:szCs w:val="72"/>
      </w:rPr>
      <w:t>DATABAZE ASSIMENT</w:t>
    </w:r>
  </w:p>
  <w:p w14:paraId="5CDD6A3C" w14:textId="77777777" w:rsidR="00B848F4" w:rsidRPr="00B848F4" w:rsidRDefault="00B848F4">
    <w:pPr>
      <w:pStyle w:val="Header"/>
      <w:rPr>
        <w:rFonts w:ascii="Tw Cen MT Condensed Extra Bold" w:hAnsi="Tw Cen MT Condensed Extra Bold"/>
        <w:b/>
        <w:bCs/>
        <w:i/>
        <w:iCs/>
        <w:sz w:val="72"/>
        <w:szCs w:val="7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3182" w14:textId="77777777" w:rsidR="00E442F1" w:rsidRDefault="00E44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724"/>
        </w:tabs>
        <w:ind w:left="1724"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049B5"/>
    <w:multiLevelType w:val="multilevel"/>
    <w:tmpl w:val="E8A4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DFE6CA3"/>
    <w:multiLevelType w:val="hybridMultilevel"/>
    <w:tmpl w:val="EF32FB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0F178D"/>
    <w:multiLevelType w:val="hybridMultilevel"/>
    <w:tmpl w:val="D3AE4142"/>
    <w:lvl w:ilvl="0" w:tplc="59D241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E4E702B"/>
    <w:multiLevelType w:val="multilevel"/>
    <w:tmpl w:val="C96A7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676E27"/>
    <w:multiLevelType w:val="hybridMultilevel"/>
    <w:tmpl w:val="5F7C9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DD228A"/>
    <w:multiLevelType w:val="hybridMultilevel"/>
    <w:tmpl w:val="E9DE8F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ACA3F8D"/>
    <w:multiLevelType w:val="hybridMultilevel"/>
    <w:tmpl w:val="5ADE8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25228B8"/>
    <w:multiLevelType w:val="multilevel"/>
    <w:tmpl w:val="ADA8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BC6B4A"/>
    <w:multiLevelType w:val="hybridMultilevel"/>
    <w:tmpl w:val="AB2ADB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1407F6"/>
    <w:multiLevelType w:val="multilevel"/>
    <w:tmpl w:val="4266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96032646">
    <w:abstractNumId w:val="25"/>
  </w:num>
  <w:num w:numId="2" w16cid:durableId="850490468">
    <w:abstractNumId w:val="13"/>
  </w:num>
  <w:num w:numId="3" w16cid:durableId="625544265">
    <w:abstractNumId w:val="11"/>
  </w:num>
  <w:num w:numId="4" w16cid:durableId="385841001">
    <w:abstractNumId w:val="30"/>
  </w:num>
  <w:num w:numId="5" w16cid:durableId="946237304">
    <w:abstractNumId w:val="15"/>
  </w:num>
  <w:num w:numId="6" w16cid:durableId="714936714">
    <w:abstractNumId w:val="19"/>
  </w:num>
  <w:num w:numId="7" w16cid:durableId="1189878341">
    <w:abstractNumId w:val="24"/>
  </w:num>
  <w:num w:numId="8" w16cid:durableId="667556882">
    <w:abstractNumId w:val="9"/>
  </w:num>
  <w:num w:numId="9" w16cid:durableId="464085844">
    <w:abstractNumId w:val="7"/>
  </w:num>
  <w:num w:numId="10" w16cid:durableId="927735880">
    <w:abstractNumId w:val="6"/>
  </w:num>
  <w:num w:numId="11" w16cid:durableId="1131092292">
    <w:abstractNumId w:val="5"/>
  </w:num>
  <w:num w:numId="12" w16cid:durableId="1775394248">
    <w:abstractNumId w:val="4"/>
  </w:num>
  <w:num w:numId="13" w16cid:durableId="1471752049">
    <w:abstractNumId w:val="8"/>
  </w:num>
  <w:num w:numId="14" w16cid:durableId="26948347">
    <w:abstractNumId w:val="3"/>
  </w:num>
  <w:num w:numId="15" w16cid:durableId="1793860593">
    <w:abstractNumId w:val="2"/>
  </w:num>
  <w:num w:numId="16" w16cid:durableId="947737544">
    <w:abstractNumId w:val="1"/>
  </w:num>
  <w:num w:numId="17" w16cid:durableId="1135560357">
    <w:abstractNumId w:val="0"/>
  </w:num>
  <w:num w:numId="18" w16cid:durableId="1623609614">
    <w:abstractNumId w:val="16"/>
  </w:num>
  <w:num w:numId="19" w16cid:durableId="65684840">
    <w:abstractNumId w:val="17"/>
  </w:num>
  <w:num w:numId="20" w16cid:durableId="1796941457">
    <w:abstractNumId w:val="27"/>
  </w:num>
  <w:num w:numId="21" w16cid:durableId="555119204">
    <w:abstractNumId w:val="21"/>
  </w:num>
  <w:num w:numId="22" w16cid:durableId="1904486368">
    <w:abstractNumId w:val="12"/>
  </w:num>
  <w:num w:numId="23" w16cid:durableId="905914507">
    <w:abstractNumId w:val="32"/>
  </w:num>
  <w:num w:numId="24" w16cid:durableId="177424824">
    <w:abstractNumId w:val="26"/>
  </w:num>
  <w:num w:numId="25" w16cid:durableId="2134445890">
    <w:abstractNumId w:val="14"/>
  </w:num>
  <w:num w:numId="26" w16cid:durableId="1331523593">
    <w:abstractNumId w:val="22"/>
  </w:num>
  <w:num w:numId="27" w16cid:durableId="328292466">
    <w:abstractNumId w:val="23"/>
  </w:num>
  <w:num w:numId="28" w16cid:durableId="624510959">
    <w:abstractNumId w:val="29"/>
  </w:num>
  <w:num w:numId="29" w16cid:durableId="1416632580">
    <w:abstractNumId w:val="20"/>
  </w:num>
  <w:num w:numId="30" w16cid:durableId="1884244594">
    <w:abstractNumId w:val="31"/>
  </w:num>
  <w:num w:numId="31" w16cid:durableId="991644666">
    <w:abstractNumId w:val="10"/>
  </w:num>
  <w:num w:numId="32" w16cid:durableId="2101290723">
    <w:abstractNumId w:val="28"/>
  </w:num>
  <w:num w:numId="33" w16cid:durableId="6005325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56"/>
    <w:rsid w:val="00007000"/>
    <w:rsid w:val="0001107B"/>
    <w:rsid w:val="00042FFB"/>
    <w:rsid w:val="00171A8D"/>
    <w:rsid w:val="001966A6"/>
    <w:rsid w:val="00255883"/>
    <w:rsid w:val="002C3BD5"/>
    <w:rsid w:val="00366825"/>
    <w:rsid w:val="003A4742"/>
    <w:rsid w:val="003B0791"/>
    <w:rsid w:val="003B59ED"/>
    <w:rsid w:val="004915FE"/>
    <w:rsid w:val="004B507A"/>
    <w:rsid w:val="004B7AAD"/>
    <w:rsid w:val="004D7F17"/>
    <w:rsid w:val="00550FC2"/>
    <w:rsid w:val="00572DBF"/>
    <w:rsid w:val="00645252"/>
    <w:rsid w:val="006542BC"/>
    <w:rsid w:val="006D3D74"/>
    <w:rsid w:val="007A7F56"/>
    <w:rsid w:val="007D5740"/>
    <w:rsid w:val="007E79D6"/>
    <w:rsid w:val="007F3D95"/>
    <w:rsid w:val="00807CA9"/>
    <w:rsid w:val="0083569A"/>
    <w:rsid w:val="008B0B64"/>
    <w:rsid w:val="008B64AF"/>
    <w:rsid w:val="008F06C0"/>
    <w:rsid w:val="00976A79"/>
    <w:rsid w:val="00A07FC2"/>
    <w:rsid w:val="00A9204E"/>
    <w:rsid w:val="00B41D5E"/>
    <w:rsid w:val="00B848F4"/>
    <w:rsid w:val="00B9665D"/>
    <w:rsid w:val="00BC5BA1"/>
    <w:rsid w:val="00CA603E"/>
    <w:rsid w:val="00CC74F2"/>
    <w:rsid w:val="00D33D67"/>
    <w:rsid w:val="00D8395E"/>
    <w:rsid w:val="00DF6363"/>
    <w:rsid w:val="00E01C64"/>
    <w:rsid w:val="00E1194D"/>
    <w:rsid w:val="00E442F1"/>
    <w:rsid w:val="00EE39FA"/>
    <w:rsid w:val="00F56A2D"/>
    <w:rsid w:val="00F8763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0DB44"/>
  <w15:chartTrackingRefBased/>
  <w15:docId w15:val="{F0A6C2B9-4C7D-4D3D-89D0-527D4E96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6E6E6E"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6E6E6E"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6E6E6E"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6E6E6E"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6E6E6E"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6E6E6E" w:themeColor="accent1" w:themeShade="80"/>
        <w:bottom w:val="single" w:sz="4" w:space="10" w:color="6E6E6E" w:themeColor="accent1" w:themeShade="80"/>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rsid w:val="00645252"/>
    <w:rPr>
      <w:i/>
      <w:iCs/>
      <w:color w:val="6E6E6E"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6E6E6E"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6E6E6E" w:themeColor="accent1" w:themeShade="80"/>
      <w:u w:val="single"/>
    </w:rPr>
  </w:style>
  <w:style w:type="character" w:styleId="FollowedHyperlink">
    <w:name w:val="FollowedHyperlink"/>
    <w:basedOn w:val="DefaultParagraphFont"/>
    <w:uiPriority w:val="99"/>
    <w:unhideWhenUsed/>
    <w:rPr>
      <w:color w:val="919191" w:themeColor="followedHyperlink"/>
      <w:u w:val="single"/>
    </w:rPr>
  </w:style>
  <w:style w:type="paragraph" w:styleId="Caption">
    <w:name w:val="caption"/>
    <w:basedOn w:val="Normal"/>
    <w:next w:val="Normal"/>
    <w:uiPriority w:val="35"/>
    <w:unhideWhenUsed/>
    <w:qFormat/>
    <w:rsid w:val="00645252"/>
    <w:pPr>
      <w:spacing w:after="200"/>
    </w:pPr>
    <w:rPr>
      <w:i/>
      <w:iCs/>
      <w:color w:val="000000"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DDDDDD" w:themeColor="accent1" w:shadow="1" w:frame="1"/>
        <w:left w:val="single" w:sz="2" w:space="10" w:color="DDDDDD" w:themeColor="accent1" w:shadow="1" w:frame="1"/>
        <w:bottom w:val="single" w:sz="2" w:space="10" w:color="DDDDDD" w:themeColor="accent1" w:shadow="1" w:frame="1"/>
        <w:right w:val="single" w:sz="2" w:space="10" w:color="DDDDDD" w:themeColor="accent1" w:shadow="1" w:frame="1"/>
      </w:pBdr>
      <w:ind w:left="1152" w:right="1152"/>
    </w:pPr>
    <w:rPr>
      <w:rFonts w:eastAsiaTheme="minorEastAsia"/>
      <w:i/>
      <w:iCs/>
      <w:color w:val="6E6E6E"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E3E3E"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A7F56"/>
    <w:pPr>
      <w:ind w:left="720"/>
      <w:contextualSpacing/>
    </w:pPr>
  </w:style>
  <w:style w:type="paragraph" w:styleId="NormalWeb">
    <w:name w:val="Normal (Web)"/>
    <w:basedOn w:val="Normal"/>
    <w:uiPriority w:val="99"/>
    <w:semiHidden/>
    <w:unhideWhenUsed/>
    <w:rsid w:val="007A7F56"/>
    <w:pPr>
      <w:spacing w:before="100" w:beforeAutospacing="1" w:after="100" w:afterAutospacing="1"/>
    </w:pPr>
    <w:rPr>
      <w:rFonts w:ascii="Times New Roman" w:eastAsia="Times New Roman" w:hAnsi="Times New Roman" w:cs="Times New Roman"/>
      <w:sz w:val="24"/>
      <w:szCs w:val="24"/>
      <w:lang w:val="en-IN" w:eastAsia="en-IN" w:bidi="gu-IN"/>
    </w:rPr>
  </w:style>
  <w:style w:type="paragraph" w:styleId="NoSpacing">
    <w:name w:val="No Spacing"/>
    <w:uiPriority w:val="1"/>
    <w:qFormat/>
    <w:rsid w:val="006542BC"/>
  </w:style>
  <w:style w:type="character" w:customStyle="1" w:styleId="cm-keyword">
    <w:name w:val="cm-keyword"/>
    <w:basedOn w:val="DefaultParagraphFont"/>
    <w:rsid w:val="004B7AAD"/>
  </w:style>
  <w:style w:type="character" w:customStyle="1" w:styleId="cm-bracket">
    <w:name w:val="cm-bracket"/>
    <w:basedOn w:val="DefaultParagraphFont"/>
    <w:rsid w:val="004B7AAD"/>
  </w:style>
  <w:style w:type="character" w:customStyle="1" w:styleId="cm-type">
    <w:name w:val="cm-type"/>
    <w:basedOn w:val="DefaultParagraphFont"/>
    <w:rsid w:val="004B7AAD"/>
  </w:style>
  <w:style w:type="character" w:customStyle="1" w:styleId="cm-punctuation">
    <w:name w:val="cm-punctuation"/>
    <w:basedOn w:val="DefaultParagraphFont"/>
    <w:rsid w:val="004B7AAD"/>
  </w:style>
  <w:style w:type="character" w:customStyle="1" w:styleId="cm-number">
    <w:name w:val="cm-number"/>
    <w:basedOn w:val="DefaultParagraphFont"/>
    <w:rsid w:val="004B7AAD"/>
  </w:style>
  <w:style w:type="table" w:styleId="TableGrid">
    <w:name w:val="Table Grid"/>
    <w:basedOn w:val="TableNormal"/>
    <w:uiPriority w:val="39"/>
    <w:rsid w:val="00F87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D57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D57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3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3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3B5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1842">
      <w:bodyDiv w:val="1"/>
      <w:marLeft w:val="0"/>
      <w:marRight w:val="0"/>
      <w:marTop w:val="0"/>
      <w:marBottom w:val="0"/>
      <w:divBdr>
        <w:top w:val="none" w:sz="0" w:space="0" w:color="auto"/>
        <w:left w:val="none" w:sz="0" w:space="0" w:color="auto"/>
        <w:bottom w:val="none" w:sz="0" w:space="0" w:color="auto"/>
        <w:right w:val="none" w:sz="0" w:space="0" w:color="auto"/>
      </w:divBdr>
      <w:divsChild>
        <w:div w:id="166751236">
          <w:marLeft w:val="0"/>
          <w:marRight w:val="0"/>
          <w:marTop w:val="0"/>
          <w:marBottom w:val="0"/>
          <w:divBdr>
            <w:top w:val="none" w:sz="0" w:space="0" w:color="auto"/>
            <w:left w:val="none" w:sz="0" w:space="0" w:color="auto"/>
            <w:bottom w:val="none" w:sz="0" w:space="0" w:color="auto"/>
            <w:right w:val="none" w:sz="0" w:space="0" w:color="auto"/>
          </w:divBdr>
        </w:div>
      </w:divsChild>
    </w:div>
    <w:div w:id="436097732">
      <w:bodyDiv w:val="1"/>
      <w:marLeft w:val="0"/>
      <w:marRight w:val="0"/>
      <w:marTop w:val="0"/>
      <w:marBottom w:val="0"/>
      <w:divBdr>
        <w:top w:val="none" w:sz="0" w:space="0" w:color="auto"/>
        <w:left w:val="none" w:sz="0" w:space="0" w:color="auto"/>
        <w:bottom w:val="none" w:sz="0" w:space="0" w:color="auto"/>
        <w:right w:val="none" w:sz="0" w:space="0" w:color="auto"/>
      </w:divBdr>
    </w:div>
    <w:div w:id="521281766">
      <w:bodyDiv w:val="1"/>
      <w:marLeft w:val="0"/>
      <w:marRight w:val="0"/>
      <w:marTop w:val="0"/>
      <w:marBottom w:val="0"/>
      <w:divBdr>
        <w:top w:val="none" w:sz="0" w:space="0" w:color="auto"/>
        <w:left w:val="none" w:sz="0" w:space="0" w:color="auto"/>
        <w:bottom w:val="none" w:sz="0" w:space="0" w:color="auto"/>
        <w:right w:val="none" w:sz="0" w:space="0" w:color="auto"/>
      </w:divBdr>
    </w:div>
    <w:div w:id="586034745">
      <w:bodyDiv w:val="1"/>
      <w:marLeft w:val="0"/>
      <w:marRight w:val="0"/>
      <w:marTop w:val="0"/>
      <w:marBottom w:val="0"/>
      <w:divBdr>
        <w:top w:val="none" w:sz="0" w:space="0" w:color="auto"/>
        <w:left w:val="none" w:sz="0" w:space="0" w:color="auto"/>
        <w:bottom w:val="none" w:sz="0" w:space="0" w:color="auto"/>
        <w:right w:val="none" w:sz="0" w:space="0" w:color="auto"/>
      </w:divBdr>
    </w:div>
    <w:div w:id="614212695">
      <w:bodyDiv w:val="1"/>
      <w:marLeft w:val="0"/>
      <w:marRight w:val="0"/>
      <w:marTop w:val="0"/>
      <w:marBottom w:val="0"/>
      <w:divBdr>
        <w:top w:val="none" w:sz="0" w:space="0" w:color="auto"/>
        <w:left w:val="none" w:sz="0" w:space="0" w:color="auto"/>
        <w:bottom w:val="none" w:sz="0" w:space="0" w:color="auto"/>
        <w:right w:val="none" w:sz="0" w:space="0" w:color="auto"/>
      </w:divBdr>
    </w:div>
    <w:div w:id="758596794">
      <w:bodyDiv w:val="1"/>
      <w:marLeft w:val="0"/>
      <w:marRight w:val="0"/>
      <w:marTop w:val="0"/>
      <w:marBottom w:val="0"/>
      <w:divBdr>
        <w:top w:val="none" w:sz="0" w:space="0" w:color="auto"/>
        <w:left w:val="none" w:sz="0" w:space="0" w:color="auto"/>
        <w:bottom w:val="none" w:sz="0" w:space="0" w:color="auto"/>
        <w:right w:val="none" w:sz="0" w:space="0" w:color="auto"/>
      </w:divBdr>
      <w:divsChild>
        <w:div w:id="1037438304">
          <w:marLeft w:val="0"/>
          <w:marRight w:val="0"/>
          <w:marTop w:val="0"/>
          <w:marBottom w:val="0"/>
          <w:divBdr>
            <w:top w:val="none" w:sz="0" w:space="0" w:color="auto"/>
            <w:left w:val="none" w:sz="0" w:space="0" w:color="auto"/>
            <w:bottom w:val="none" w:sz="0" w:space="0" w:color="auto"/>
            <w:right w:val="none" w:sz="0" w:space="0" w:color="auto"/>
          </w:divBdr>
        </w:div>
      </w:divsChild>
    </w:div>
    <w:div w:id="807361458">
      <w:bodyDiv w:val="1"/>
      <w:marLeft w:val="0"/>
      <w:marRight w:val="0"/>
      <w:marTop w:val="0"/>
      <w:marBottom w:val="0"/>
      <w:divBdr>
        <w:top w:val="none" w:sz="0" w:space="0" w:color="auto"/>
        <w:left w:val="none" w:sz="0" w:space="0" w:color="auto"/>
        <w:bottom w:val="none" w:sz="0" w:space="0" w:color="auto"/>
        <w:right w:val="none" w:sz="0" w:space="0" w:color="auto"/>
      </w:divBdr>
    </w:div>
    <w:div w:id="930314549">
      <w:bodyDiv w:val="1"/>
      <w:marLeft w:val="0"/>
      <w:marRight w:val="0"/>
      <w:marTop w:val="0"/>
      <w:marBottom w:val="0"/>
      <w:divBdr>
        <w:top w:val="none" w:sz="0" w:space="0" w:color="auto"/>
        <w:left w:val="none" w:sz="0" w:space="0" w:color="auto"/>
        <w:bottom w:val="none" w:sz="0" w:space="0" w:color="auto"/>
        <w:right w:val="none" w:sz="0" w:space="0" w:color="auto"/>
      </w:divBdr>
    </w:div>
    <w:div w:id="982857785">
      <w:bodyDiv w:val="1"/>
      <w:marLeft w:val="0"/>
      <w:marRight w:val="0"/>
      <w:marTop w:val="0"/>
      <w:marBottom w:val="0"/>
      <w:divBdr>
        <w:top w:val="none" w:sz="0" w:space="0" w:color="auto"/>
        <w:left w:val="none" w:sz="0" w:space="0" w:color="auto"/>
        <w:bottom w:val="none" w:sz="0" w:space="0" w:color="auto"/>
        <w:right w:val="none" w:sz="0" w:space="0" w:color="auto"/>
      </w:divBdr>
    </w:div>
    <w:div w:id="1154879339">
      <w:bodyDiv w:val="1"/>
      <w:marLeft w:val="0"/>
      <w:marRight w:val="0"/>
      <w:marTop w:val="0"/>
      <w:marBottom w:val="0"/>
      <w:divBdr>
        <w:top w:val="none" w:sz="0" w:space="0" w:color="auto"/>
        <w:left w:val="none" w:sz="0" w:space="0" w:color="auto"/>
        <w:bottom w:val="none" w:sz="0" w:space="0" w:color="auto"/>
        <w:right w:val="none" w:sz="0" w:space="0" w:color="auto"/>
      </w:divBdr>
    </w:div>
    <w:div w:id="1174606511">
      <w:bodyDiv w:val="1"/>
      <w:marLeft w:val="0"/>
      <w:marRight w:val="0"/>
      <w:marTop w:val="0"/>
      <w:marBottom w:val="0"/>
      <w:divBdr>
        <w:top w:val="none" w:sz="0" w:space="0" w:color="auto"/>
        <w:left w:val="none" w:sz="0" w:space="0" w:color="auto"/>
        <w:bottom w:val="none" w:sz="0" w:space="0" w:color="auto"/>
        <w:right w:val="none" w:sz="0" w:space="0" w:color="auto"/>
      </w:divBdr>
    </w:div>
    <w:div w:id="1254705856">
      <w:bodyDiv w:val="1"/>
      <w:marLeft w:val="0"/>
      <w:marRight w:val="0"/>
      <w:marTop w:val="0"/>
      <w:marBottom w:val="0"/>
      <w:divBdr>
        <w:top w:val="none" w:sz="0" w:space="0" w:color="auto"/>
        <w:left w:val="none" w:sz="0" w:space="0" w:color="auto"/>
        <w:bottom w:val="none" w:sz="0" w:space="0" w:color="auto"/>
        <w:right w:val="none" w:sz="0" w:space="0" w:color="auto"/>
      </w:divBdr>
    </w:div>
    <w:div w:id="1764720419">
      <w:bodyDiv w:val="1"/>
      <w:marLeft w:val="0"/>
      <w:marRight w:val="0"/>
      <w:marTop w:val="0"/>
      <w:marBottom w:val="0"/>
      <w:divBdr>
        <w:top w:val="none" w:sz="0" w:space="0" w:color="auto"/>
        <w:left w:val="none" w:sz="0" w:space="0" w:color="auto"/>
        <w:bottom w:val="none" w:sz="0" w:space="0" w:color="auto"/>
        <w:right w:val="none" w:sz="0" w:space="0" w:color="auto"/>
      </w:divBdr>
      <w:divsChild>
        <w:div w:id="844708807">
          <w:marLeft w:val="0"/>
          <w:marRight w:val="0"/>
          <w:marTop w:val="0"/>
          <w:marBottom w:val="0"/>
          <w:divBdr>
            <w:top w:val="none" w:sz="0" w:space="0" w:color="auto"/>
            <w:left w:val="none" w:sz="0" w:space="0" w:color="auto"/>
            <w:bottom w:val="none" w:sz="0" w:space="0" w:color="auto"/>
            <w:right w:val="none" w:sz="0" w:space="0" w:color="auto"/>
          </w:divBdr>
        </w:div>
      </w:divsChild>
    </w:div>
    <w:div w:id="1778984334">
      <w:bodyDiv w:val="1"/>
      <w:marLeft w:val="0"/>
      <w:marRight w:val="0"/>
      <w:marTop w:val="0"/>
      <w:marBottom w:val="0"/>
      <w:divBdr>
        <w:top w:val="none" w:sz="0" w:space="0" w:color="auto"/>
        <w:left w:val="none" w:sz="0" w:space="0" w:color="auto"/>
        <w:bottom w:val="none" w:sz="0" w:space="0" w:color="auto"/>
        <w:right w:val="none" w:sz="0" w:space="0" w:color="auto"/>
      </w:divBdr>
    </w:div>
    <w:div w:id="191516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ocalhost/phpmyadmin/url.php?url=https://dev.mysql.com/doc/refman/8.0/en/select.html" TargetMode="External"/><Relationship Id="rId26" Type="http://schemas.openxmlformats.org/officeDocument/2006/relationships/image" Target="media/image10.png"/><Relationship Id="rId39" Type="http://schemas.openxmlformats.org/officeDocument/2006/relationships/footer" Target="footer2.xml"/><Relationship Id="rId21" Type="http://schemas.openxmlformats.org/officeDocument/2006/relationships/image" Target="media/image8.png"/><Relationship Id="rId34" Type="http://schemas.openxmlformats.org/officeDocument/2006/relationships/image" Target="media/image16.jp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localhost/phpmyadmin/url.php?url=https://dev.mysql.com/doc/refman/8.0/en/select.html" TargetMode="External"/><Relationship Id="rId20" Type="http://schemas.openxmlformats.org/officeDocument/2006/relationships/hyperlink" Target="http://localhost/phpmyadmin/url.php?url=https://dev.mysql.com/doc/refman/8.0/en/select.html" TargetMode="External"/><Relationship Id="rId29" Type="http://schemas.openxmlformats.org/officeDocument/2006/relationships/image" Target="media/image1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localhost/phpmyadmin/url.php?url=https://dev.mysql.com/doc/refman/8.0/en/select.html" TargetMode="External"/><Relationship Id="rId32" Type="http://schemas.openxmlformats.org/officeDocument/2006/relationships/image" Target="media/image14.jp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localhost/phpmyadmin/url.php?url=https://dev.mysql.com/doc/refman/8.0/en/aggregate-functions.html%23function_max"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3.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localhost/phpmyadmin/url.php?url=https://dev.mysql.com/doc/refman/8.0/en/select.html" TargetMode="External"/><Relationship Id="rId27" Type="http://schemas.openxmlformats.org/officeDocument/2006/relationships/hyperlink" Target="http://localhost/phpmyadmin/url.php?url=https://dev.mysql.com/doc/refman/8.0/en/select.html" TargetMode="External"/><Relationship Id="rId30" Type="http://schemas.openxmlformats.org/officeDocument/2006/relationships/image" Target="media/image12.jpg"/><Relationship Id="rId35" Type="http://schemas.openxmlformats.org/officeDocument/2006/relationships/image" Target="media/image17.jp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localhost/phpmyadmin/url.php?url=https://dev.mysql.com/doc/refman/8.0/en/string-comparison-functions.html%23operator_like" TargetMode="External"/><Relationship Id="rId33" Type="http://schemas.openxmlformats.org/officeDocument/2006/relationships/image" Target="media/image15.jp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20E%20L%20L\AppData\Local\Microsoft\Office\16.0\DTS\en-IN%7b92D24361-8D97-4A48-A4A8-8F1515D53FFA%7d\%7b1AA6281B-FE41-40BC-AF6A-57620C862A21%7dtf02786999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A4C5ED-011F-458B-BE74-8211814E42E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1916A820-A490-4AFF-85C5-19DA26EE64FC}">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{1AA6281B-FE41-40BC-AF6A-57620C862A21}tf02786999_win32</Template>
  <TotalTime>567</TotalTime>
  <Pages>12</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L L</dc:creator>
  <cp:keywords/>
  <dc:description/>
  <cp:lastModifiedBy>NARIYA PRIYANSH</cp:lastModifiedBy>
  <cp:revision>14</cp:revision>
  <dcterms:created xsi:type="dcterms:W3CDTF">2023-10-24T08:52:00Z</dcterms:created>
  <dcterms:modified xsi:type="dcterms:W3CDTF">2023-10-30T11:10:00Z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